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91" w:rsidRDefault="000F6FC2" w:rsidP="00F55591">
      <w:pPr>
        <w:pStyle w:val="a4"/>
        <w:spacing w:before="0" w:beforeAutospacing="0" w:after="0" w:afterAutospacing="0"/>
        <w:jc w:val="center"/>
        <w:rPr>
          <w:rFonts w:ascii="黑体" w:eastAsia="黑体" w:hAnsi="黑体"/>
          <w:b/>
          <w:bCs/>
          <w:sz w:val="36"/>
          <w:szCs w:val="36"/>
        </w:rPr>
      </w:pPr>
      <w:r>
        <w:rPr>
          <w:rFonts w:ascii="黑体" w:eastAsia="黑体" w:hAnsi="黑体" w:hint="eastAsia"/>
          <w:b/>
          <w:bCs/>
          <w:sz w:val="36"/>
          <w:szCs w:val="36"/>
        </w:rPr>
        <w:t>保证</w:t>
      </w:r>
      <w:r w:rsidR="00527C70" w:rsidRPr="00AB43F0">
        <w:rPr>
          <w:rFonts w:ascii="黑体" w:eastAsia="黑体" w:hAnsi="黑体" w:hint="eastAsia"/>
          <w:b/>
          <w:bCs/>
          <w:sz w:val="36"/>
          <w:szCs w:val="36"/>
        </w:rPr>
        <w:t>担保函</w:t>
      </w:r>
    </w:p>
    <w:p w:rsidR="00C42DA7" w:rsidRDefault="00527C70" w:rsidP="00C42DA7">
      <w:pPr>
        <w:pStyle w:val="a4"/>
        <w:ind w:leftChars="2362" w:left="4960"/>
        <w:rPr>
          <w:b/>
          <w:color w:val="FF0000"/>
          <w:kern w:val="2"/>
          <w:sz w:val="21"/>
          <w:szCs w:val="21"/>
        </w:rPr>
      </w:pPr>
      <w:r w:rsidRPr="00AB43F0">
        <w:rPr>
          <w:rFonts w:hint="eastAsia"/>
          <w:b/>
          <w:kern w:val="2"/>
          <w:sz w:val="21"/>
          <w:szCs w:val="21"/>
        </w:rPr>
        <w:t>编号：</w:t>
      </w:r>
      <w:r w:rsidR="00C42DA7" w:rsidRPr="00ED0B31">
        <w:rPr>
          <w:rFonts w:hint="eastAsia"/>
          <w:b/>
          <w:kern w:val="2"/>
          <w:sz w:val="21"/>
          <w:szCs w:val="21"/>
        </w:rPr>
        <w:t>${contract_infocontractnumber?substring(0,8)}保字</w:t>
      </w:r>
      <w:r w:rsidR="00C42DA7" w:rsidRPr="00ED0B31">
        <w:rPr>
          <w:b/>
          <w:kern w:val="2"/>
          <w:sz w:val="21"/>
          <w:szCs w:val="21"/>
        </w:rPr>
        <w:t>${contract_infocontractnumber?substring(10,17)}</w:t>
      </w:r>
    </w:p>
    <w:p w:rsidR="006D3CF1" w:rsidRPr="00C42DA7" w:rsidRDefault="006D3CF1" w:rsidP="00C42DA7">
      <w:pPr>
        <w:pStyle w:val="a4"/>
        <w:ind w:leftChars="2362" w:left="4960"/>
        <w:rPr>
          <w:b/>
          <w:color w:val="FF0000"/>
          <w:kern w:val="2"/>
          <w:sz w:val="21"/>
          <w:szCs w:val="21"/>
        </w:rPr>
      </w:pPr>
      <w:r>
        <w:rPr>
          <w:rFonts w:hint="eastAsia"/>
          <w:b/>
          <w:kern w:val="2"/>
          <w:sz w:val="21"/>
          <w:szCs w:val="21"/>
        </w:rPr>
        <w:t>签订地点：西安市幸福北路39号</w:t>
      </w:r>
    </w:p>
    <w:p w:rsidR="00527C70" w:rsidRDefault="00527C70" w:rsidP="00FA3BE5">
      <w:pPr>
        <w:pStyle w:val="a4"/>
        <w:spacing w:before="0" w:beforeAutospacing="0" w:after="0" w:afterAutospacing="0"/>
        <w:rPr>
          <w:b/>
          <w:kern w:val="2"/>
          <w:sz w:val="21"/>
          <w:szCs w:val="21"/>
        </w:rPr>
      </w:pPr>
      <w:r>
        <w:rPr>
          <w:rFonts w:hint="eastAsia"/>
          <w:b/>
          <w:kern w:val="2"/>
          <w:sz w:val="21"/>
          <w:szCs w:val="21"/>
        </w:rPr>
        <w:t>致：德银融资租赁有限公司</w:t>
      </w:r>
    </w:p>
    <w:p w:rsidR="00527C70" w:rsidRPr="00AB43F0" w:rsidRDefault="00527C70" w:rsidP="00FA3BE5">
      <w:pPr>
        <w:ind w:firstLineChars="200" w:firstLine="420"/>
        <w:rPr>
          <w:rFonts w:ascii="宋体" w:hAnsi="宋体"/>
          <w:color w:val="000000"/>
          <w:szCs w:val="21"/>
        </w:rPr>
      </w:pPr>
      <w:r w:rsidRPr="00AB43F0">
        <w:rPr>
          <w:rFonts w:ascii="宋体" w:hAnsi="宋体" w:hint="eastAsia"/>
          <w:color w:val="000000"/>
          <w:szCs w:val="21"/>
        </w:rPr>
        <w:t>根据贵公司与</w:t>
      </w:r>
      <w:sdt>
        <w:sdtPr>
          <w:rPr>
            <w:rFonts w:ascii="宋体" w:hAnsi="宋体" w:hint="eastAsia"/>
            <w:szCs w:val="21"/>
            <w:u w:val="single"/>
          </w:rPr>
          <w:id w:val="15289390"/>
          <w:placeholder>
            <w:docPart w:val="522476F7C521403689EDB17614554E0C"/>
          </w:placeholder>
        </w:sdtPr>
        <w:sdtEndPr>
          <w:rPr>
            <w:color w:val="000000"/>
          </w:rPr>
        </w:sdtEndPr>
        <w:sdtContent>
          <w:r w:rsidR="00BB2601" w:rsidRPr="00ED0B31">
            <w:rPr>
              <w:rFonts w:ascii="宋体" w:hAnsi="宋体"/>
              <w:szCs w:val="21"/>
              <w:u w:val="single"/>
            </w:rPr>
            <w:t>${contract_signatoryclient}</w:t>
          </w:r>
        </w:sdtContent>
      </w:sdt>
      <w:r w:rsidR="002C0251">
        <w:rPr>
          <w:rFonts w:ascii="宋体" w:hAnsi="宋体" w:hint="eastAsia"/>
          <w:color w:val="000000"/>
          <w:szCs w:val="21"/>
        </w:rPr>
        <w:t>（下称“承租人</w:t>
      </w:r>
      <w:r w:rsidRPr="00AB43F0">
        <w:rPr>
          <w:rFonts w:ascii="宋体" w:hAnsi="宋体" w:hint="eastAsia"/>
          <w:color w:val="000000"/>
          <w:szCs w:val="21"/>
        </w:rPr>
        <w:t>”）签订的编号为</w:t>
      </w:r>
      <w:r w:rsidR="00BB2601" w:rsidRPr="00ED0B31">
        <w:rPr>
          <w:rFonts w:ascii="宋体" w:hAnsi="宋体"/>
          <w:szCs w:val="21"/>
        </w:rPr>
        <w:t>${contract_infocontractnumber</w:t>
      </w:r>
      <w:r w:rsidR="00BB2601" w:rsidRPr="00ED0B31">
        <w:rPr>
          <w:rFonts w:ascii="宋体" w:hAnsi="宋体" w:hint="eastAsia"/>
          <w:szCs w:val="21"/>
        </w:rPr>
        <w:t>}</w:t>
      </w:r>
      <w:r w:rsidRPr="00AB43F0">
        <w:rPr>
          <w:rFonts w:ascii="宋体" w:hAnsi="宋体" w:hint="eastAsia"/>
          <w:color w:val="000000"/>
          <w:szCs w:val="21"/>
        </w:rPr>
        <w:t>的《融资租赁合同》的约定，本保证人为</w:t>
      </w:r>
      <w:r w:rsidR="002C0251">
        <w:rPr>
          <w:rFonts w:ascii="宋体" w:hAnsi="宋体" w:hint="eastAsia"/>
          <w:color w:val="000000"/>
          <w:szCs w:val="21"/>
        </w:rPr>
        <w:t>承租人</w:t>
      </w:r>
      <w:r w:rsidRPr="00AB43F0">
        <w:rPr>
          <w:rFonts w:ascii="宋体" w:hAnsi="宋体" w:hint="eastAsia"/>
          <w:color w:val="000000"/>
          <w:szCs w:val="21"/>
        </w:rPr>
        <w:t>履行该《融资租赁合同》中所约定的义务提供无条件的﹑不可撤销的连带责任保证。根据有关法律、法规的规定，本保证人现作出如下保证：</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 xml:space="preserve">被保证的债权 </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本担保函项下所保证的债权为贵公司因《融资租赁合同》产生的对</w:t>
      </w:r>
      <w:r w:rsidR="002C0251">
        <w:rPr>
          <w:rFonts w:ascii="宋体" w:hAnsi="宋体" w:hint="eastAsia"/>
          <w:color w:val="000000"/>
          <w:szCs w:val="21"/>
        </w:rPr>
        <w:t>承租人</w:t>
      </w:r>
      <w:r w:rsidRPr="00AB43F0">
        <w:rPr>
          <w:rFonts w:ascii="宋体" w:hAnsi="宋体" w:hint="eastAsia"/>
          <w:color w:val="000000"/>
          <w:szCs w:val="21"/>
        </w:rPr>
        <w:t>的债权。</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保证范围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本保证人保证范围包括：</w:t>
      </w:r>
    </w:p>
    <w:p w:rsidR="00527C70" w:rsidRPr="00AB43F0" w:rsidRDefault="00527C70" w:rsidP="00527C70">
      <w:pPr>
        <w:ind w:firstLineChars="150" w:firstLine="315"/>
        <w:rPr>
          <w:rFonts w:ascii="宋体" w:hAnsi="宋体"/>
          <w:color w:val="000000"/>
          <w:szCs w:val="21"/>
        </w:rPr>
      </w:pPr>
      <w:r>
        <w:rPr>
          <w:rFonts w:ascii="宋体" w:hAnsi="宋体" w:hint="eastAsia"/>
          <w:color w:val="000000"/>
          <w:szCs w:val="21"/>
        </w:rPr>
        <w:t>（1）</w:t>
      </w:r>
      <w:r w:rsidRPr="00AB43F0">
        <w:rPr>
          <w:rFonts w:ascii="宋体" w:hAnsi="宋体" w:hint="eastAsia"/>
          <w:color w:val="000000"/>
          <w:szCs w:val="21"/>
        </w:rPr>
        <w:t>因《融资租赁合同》，</w:t>
      </w:r>
      <w:r w:rsidR="002C0251">
        <w:rPr>
          <w:rFonts w:ascii="宋体" w:hAnsi="宋体" w:hint="eastAsia"/>
          <w:color w:val="000000"/>
          <w:szCs w:val="21"/>
        </w:rPr>
        <w:t>承租人</w:t>
      </w:r>
      <w:r w:rsidRPr="00AB43F0">
        <w:rPr>
          <w:rFonts w:ascii="宋体" w:hAnsi="宋体" w:hint="eastAsia"/>
          <w:color w:val="000000"/>
          <w:szCs w:val="21"/>
        </w:rPr>
        <w:t>需要向贵公司支付的保证金、租金、违约金、损害赔偿金、手续费、产权转移费等全部应付款项。</w:t>
      </w:r>
    </w:p>
    <w:p w:rsidR="00527C70" w:rsidRPr="00AB43F0" w:rsidRDefault="00527C70" w:rsidP="00527C70">
      <w:pPr>
        <w:ind w:firstLineChars="150" w:firstLine="315"/>
        <w:rPr>
          <w:rFonts w:ascii="宋体" w:hAnsi="宋体"/>
          <w:color w:val="000000"/>
          <w:szCs w:val="21"/>
        </w:rPr>
      </w:pPr>
      <w:r>
        <w:rPr>
          <w:rFonts w:ascii="宋体" w:hAnsi="宋体" w:hint="eastAsia"/>
          <w:color w:val="000000"/>
          <w:szCs w:val="21"/>
        </w:rPr>
        <w:t>（2）</w:t>
      </w:r>
      <w:r w:rsidRPr="00AB43F0">
        <w:rPr>
          <w:rFonts w:ascii="宋体" w:hAnsi="宋体" w:hint="eastAsia"/>
          <w:color w:val="000000"/>
          <w:szCs w:val="21"/>
        </w:rPr>
        <w:t>贵公司实现上述债权的费用（包括但不限于诉讼费、仲裁费、财产保全费、差旅费、执行费、评估费、律师费、拍卖费等）。</w:t>
      </w:r>
    </w:p>
    <w:p w:rsidR="00527C70" w:rsidRPr="00AB43F0" w:rsidRDefault="00527C70" w:rsidP="00527C70">
      <w:pPr>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保证方式</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本保证人自愿提供连带责任保证。有多个担保人的，无论其他担保人与贵公司的担保事项如何约定，均不影响本保证人向贵公司承担保证责任。</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本保证人确认，当</w:t>
      </w:r>
      <w:r w:rsidR="002C0251">
        <w:rPr>
          <w:rFonts w:ascii="宋体" w:hAnsi="宋体" w:hint="eastAsia"/>
          <w:color w:val="000000"/>
          <w:szCs w:val="21"/>
        </w:rPr>
        <w:t>承租人</w:t>
      </w:r>
      <w:r w:rsidRPr="00AB43F0">
        <w:rPr>
          <w:rFonts w:ascii="宋体" w:hAnsi="宋体" w:hint="eastAsia"/>
          <w:color w:val="000000"/>
          <w:szCs w:val="21"/>
        </w:rPr>
        <w:t>未按《融资租赁合同》履行其义务时，贵公司有权直接要求本保证人在保证范围内承担保证责任。本保证人不以任何理由进行抗辩。</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保证期间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自主债务履行期限届满之日起两年内。</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《融资租赁合同》的签订与变更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有关《融资租赁合同》的租金、期限、违约金、赔偿额计算、当事人的权利义务等事项，由贵公司与</w:t>
      </w:r>
      <w:r w:rsidR="002C0251">
        <w:rPr>
          <w:rFonts w:ascii="宋体" w:hAnsi="宋体" w:hint="eastAsia"/>
          <w:color w:val="000000"/>
          <w:szCs w:val="21"/>
        </w:rPr>
        <w:t>承租人</w:t>
      </w:r>
      <w:r w:rsidRPr="00AB43F0">
        <w:rPr>
          <w:rFonts w:ascii="宋体" w:hAnsi="宋体" w:hint="eastAsia"/>
          <w:color w:val="000000"/>
          <w:szCs w:val="21"/>
        </w:rPr>
        <w:t>在《融资租赁合同》中约定。</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本保证人确认，贵公司与</w:t>
      </w:r>
      <w:r w:rsidR="002C0251">
        <w:rPr>
          <w:rFonts w:ascii="宋体" w:hAnsi="宋体" w:hint="eastAsia"/>
          <w:color w:val="000000"/>
          <w:szCs w:val="21"/>
        </w:rPr>
        <w:t>承租人</w:t>
      </w:r>
      <w:r w:rsidRPr="00AB43F0">
        <w:rPr>
          <w:rFonts w:ascii="宋体" w:hAnsi="宋体" w:hint="eastAsia"/>
          <w:color w:val="000000"/>
          <w:szCs w:val="21"/>
        </w:rPr>
        <w:t>协议变更《融资租赁合同》条款的，均无须征得本保证人的同意, 本保证人的保证责任并不因此而减免。但贵公司与</w:t>
      </w:r>
      <w:r w:rsidR="002C0251">
        <w:rPr>
          <w:rFonts w:ascii="宋体" w:hAnsi="宋体" w:hint="eastAsia"/>
          <w:color w:val="000000"/>
          <w:szCs w:val="21"/>
        </w:rPr>
        <w:t>承租人</w:t>
      </w:r>
      <w:r w:rsidRPr="00AB43F0">
        <w:rPr>
          <w:rFonts w:ascii="宋体" w:hAnsi="宋体" w:hint="eastAsia"/>
          <w:color w:val="000000"/>
          <w:szCs w:val="21"/>
        </w:rPr>
        <w:t>协议增加租金总额的，应取得本保证人的同意，否则本保证人对增加的租金部分不承担保证责任。因中国人民银行同期银行贷款利率上调而引起的利息上调无需本保证人同意。</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lastRenderedPageBreak/>
        <w:t>合同效力的独立性</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本担保函的效力独立于《融资租赁合同》及其可能的补充协议，《融资租赁合同》全部或部分无效并不影响本担保函的效力。上述贵公司与</w:t>
      </w:r>
      <w:r w:rsidR="002C0251">
        <w:rPr>
          <w:rFonts w:ascii="宋体" w:hAnsi="宋体" w:hint="eastAsia"/>
          <w:color w:val="000000"/>
          <w:szCs w:val="21"/>
        </w:rPr>
        <w:t>承租人</w:t>
      </w:r>
      <w:r w:rsidRPr="00AB43F0">
        <w:rPr>
          <w:rFonts w:ascii="宋体" w:hAnsi="宋体" w:hint="eastAsia"/>
          <w:color w:val="000000"/>
          <w:szCs w:val="21"/>
        </w:rPr>
        <w:t>签订的《融资租赁合同》无效，若贵公司和</w:t>
      </w:r>
      <w:r w:rsidR="002C0251">
        <w:rPr>
          <w:rFonts w:ascii="宋体" w:hAnsi="宋体" w:hint="eastAsia"/>
          <w:color w:val="000000"/>
          <w:szCs w:val="21"/>
        </w:rPr>
        <w:t>承租人</w:t>
      </w:r>
      <w:r w:rsidRPr="00AB43F0">
        <w:rPr>
          <w:rFonts w:ascii="宋体" w:hAnsi="宋体" w:hint="eastAsia"/>
          <w:color w:val="000000"/>
          <w:szCs w:val="21"/>
        </w:rPr>
        <w:t>有过错的，由本保证人按照</w:t>
      </w:r>
      <w:r w:rsidR="002C0251">
        <w:rPr>
          <w:rFonts w:ascii="宋体" w:hAnsi="宋体" w:hint="eastAsia"/>
          <w:color w:val="000000"/>
          <w:szCs w:val="21"/>
        </w:rPr>
        <w:t>承租人</w:t>
      </w:r>
      <w:r w:rsidRPr="00AB43F0">
        <w:rPr>
          <w:rFonts w:ascii="宋体" w:hAnsi="宋体" w:hint="eastAsia"/>
          <w:color w:val="000000"/>
          <w:szCs w:val="21"/>
        </w:rPr>
        <w:t xml:space="preserve">应承担的赔偿额承担连带保证责任。 </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本担保函的有效性不受贵公司与</w:t>
      </w:r>
      <w:r w:rsidR="002C0251">
        <w:rPr>
          <w:rFonts w:ascii="宋体" w:hAnsi="宋体" w:hint="eastAsia"/>
          <w:color w:val="000000"/>
          <w:szCs w:val="21"/>
        </w:rPr>
        <w:t>承租人</w:t>
      </w:r>
      <w:r w:rsidRPr="00AB43F0">
        <w:rPr>
          <w:rFonts w:ascii="宋体" w:hAnsi="宋体" w:hint="eastAsia"/>
          <w:color w:val="000000"/>
          <w:szCs w:val="21"/>
        </w:rPr>
        <w:t>、本保证人之间的任何合同、协议、担保、争议或纠纷</w:t>
      </w:r>
      <w:r w:rsidR="00F048C4">
        <w:rPr>
          <w:rFonts w:ascii="宋体" w:hAnsi="宋体" w:hint="eastAsia"/>
          <w:color w:val="000000"/>
          <w:szCs w:val="21"/>
        </w:rPr>
        <w:t>的</w:t>
      </w:r>
      <w:r w:rsidRPr="00AB43F0">
        <w:rPr>
          <w:rFonts w:ascii="宋体" w:hAnsi="宋体" w:hint="eastAsia"/>
          <w:color w:val="000000"/>
          <w:szCs w:val="21"/>
        </w:rPr>
        <w:t>影响。</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保证期间，</w:t>
      </w:r>
      <w:r w:rsidR="002C0251">
        <w:rPr>
          <w:rFonts w:ascii="宋体" w:hAnsi="宋体" w:hint="eastAsia"/>
          <w:color w:val="000000"/>
          <w:szCs w:val="21"/>
        </w:rPr>
        <w:t>承租人</w:t>
      </w:r>
      <w:r w:rsidRPr="00AB43F0">
        <w:rPr>
          <w:rFonts w:ascii="宋体" w:hAnsi="宋体" w:hint="eastAsia"/>
          <w:color w:val="000000"/>
          <w:szCs w:val="21"/>
        </w:rPr>
        <w:t>、贵公司发生合并、分立、股份制改造、增减资本、合资、联营、更名等情形的，本保证人的保证责任也不因此而减少或免除。</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本保证人的财产状况足以</w:t>
      </w:r>
      <w:r w:rsidR="00F048C4">
        <w:rPr>
          <w:rFonts w:ascii="宋体" w:hAnsi="宋体" w:hint="eastAsia"/>
          <w:color w:val="000000"/>
          <w:szCs w:val="21"/>
        </w:rPr>
        <w:t>确保</w:t>
      </w:r>
      <w:r w:rsidRPr="00AB43F0">
        <w:rPr>
          <w:rFonts w:ascii="宋体" w:hAnsi="宋体" w:hint="eastAsia"/>
          <w:color w:val="000000"/>
          <w:szCs w:val="21"/>
        </w:rPr>
        <w:t>本保证人有能力履行此项保证；本保证人愿以所拥有的全部财产承担担保责任。</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提前承担保证责任</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保证期间，出现《融资租赁合同》项下的违约情形或贵公司认为足以影响债权实现的其他情形</w:t>
      </w:r>
      <w:r w:rsidR="00F048C4">
        <w:rPr>
          <w:rFonts w:ascii="宋体" w:hAnsi="宋体" w:hint="eastAsia"/>
          <w:color w:val="000000"/>
          <w:szCs w:val="21"/>
        </w:rPr>
        <w:t>且</w:t>
      </w:r>
      <w:r w:rsidRPr="00AB43F0">
        <w:rPr>
          <w:rFonts w:ascii="宋体" w:hAnsi="宋体" w:hint="eastAsia"/>
          <w:color w:val="000000"/>
          <w:szCs w:val="21"/>
        </w:rPr>
        <w:t>需要</w:t>
      </w:r>
      <w:r w:rsidR="002C0251">
        <w:rPr>
          <w:rFonts w:ascii="宋体" w:hAnsi="宋体" w:hint="eastAsia"/>
          <w:color w:val="000000"/>
          <w:szCs w:val="21"/>
        </w:rPr>
        <w:t>承租人</w:t>
      </w:r>
      <w:r w:rsidRPr="00AB43F0">
        <w:rPr>
          <w:rFonts w:ascii="宋体" w:hAnsi="宋体" w:hint="eastAsia"/>
          <w:color w:val="000000"/>
          <w:szCs w:val="21"/>
        </w:rPr>
        <w:t>提前履行义务的，可要求本保证人承担保证责任。</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补充条款</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(1)保证期间，贵公司有权对本保证人的资金和财产状</w:t>
      </w:r>
      <w:r w:rsidR="001E6634">
        <w:rPr>
          <w:rFonts w:ascii="宋体" w:hAnsi="宋体" w:hint="eastAsia"/>
          <w:color w:val="000000"/>
          <w:szCs w:val="21"/>
        </w:rPr>
        <w:t>况进行监督，本保证人将</w:t>
      </w:r>
      <w:r w:rsidRPr="00AB43F0">
        <w:rPr>
          <w:rFonts w:ascii="宋体" w:hAnsi="宋体" w:hint="eastAsia"/>
          <w:color w:val="000000"/>
          <w:szCs w:val="21"/>
        </w:rPr>
        <w:t xml:space="preserve">如实提供有关资料； </w:t>
      </w:r>
    </w:p>
    <w:p w:rsidR="00527C70" w:rsidRDefault="00527C70" w:rsidP="00527C70">
      <w:pPr>
        <w:ind w:left="420"/>
        <w:rPr>
          <w:rFonts w:ascii="宋体" w:hAnsi="宋体"/>
          <w:color w:val="000000"/>
          <w:szCs w:val="21"/>
        </w:rPr>
      </w:pPr>
      <w:r w:rsidRPr="00AB43F0">
        <w:rPr>
          <w:rFonts w:ascii="宋体" w:hAnsi="宋体" w:hint="eastAsia"/>
          <w:color w:val="000000"/>
          <w:szCs w:val="21"/>
        </w:rPr>
        <w:t>(2)本保证人承诺将对</w:t>
      </w:r>
      <w:r w:rsidR="002C0251">
        <w:rPr>
          <w:rFonts w:ascii="宋体" w:hAnsi="宋体" w:hint="eastAsia"/>
          <w:color w:val="000000"/>
          <w:szCs w:val="21"/>
        </w:rPr>
        <w:t>承租人</w:t>
      </w:r>
      <w:r w:rsidRPr="00AB43F0">
        <w:rPr>
          <w:rFonts w:ascii="宋体" w:hAnsi="宋体" w:hint="eastAsia"/>
          <w:color w:val="000000"/>
          <w:szCs w:val="21"/>
        </w:rPr>
        <w:t>使用设备、支付租金的情况进行监督；</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(3)本保证人在此授权贵公司，在贵公司认为必要的时候以贵公司的名义处理本保证人到期债权的求偿和追索事宜，由此得到的款项优先</w:t>
      </w:r>
      <w:r w:rsidR="001E6634">
        <w:rPr>
          <w:rFonts w:ascii="宋体" w:hAnsi="宋体" w:hint="eastAsia"/>
          <w:color w:val="000000"/>
          <w:szCs w:val="21"/>
        </w:rPr>
        <w:t>用于履行对贵公司的保证担保责任</w:t>
      </w:r>
      <w:r w:rsidRPr="00AB43F0">
        <w:rPr>
          <w:rFonts w:ascii="宋体" w:hAnsi="宋体" w:hint="eastAsia"/>
          <w:color w:val="000000"/>
          <w:szCs w:val="21"/>
        </w:rPr>
        <w:t>。</w:t>
      </w:r>
    </w:p>
    <w:p w:rsidR="00527C70" w:rsidRPr="00AB43F0" w:rsidRDefault="00527C70" w:rsidP="00527C70">
      <w:pPr>
        <w:pStyle w:val="a3"/>
        <w:spacing w:line="360" w:lineRule="auto"/>
        <w:ind w:left="330"/>
        <w:rPr>
          <w:rFonts w:ascii="宋体" w:eastAsia="宋体" w:hAnsi="宋体"/>
          <w:bCs/>
          <w:color w:val="auto"/>
          <w:sz w:val="21"/>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合同争议解决方式</w:t>
      </w:r>
    </w:p>
    <w:p w:rsidR="00527C7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本担保函在履行过程中如发生争议，可以通过协商解决，协商不成，向</w:t>
      </w:r>
      <w:r w:rsidR="006D3CF1">
        <w:rPr>
          <w:rFonts w:ascii="宋体" w:hAnsi="宋体" w:hint="eastAsia"/>
          <w:color w:val="000000"/>
          <w:szCs w:val="21"/>
        </w:rPr>
        <w:t>本函签订地</w:t>
      </w:r>
      <w:r w:rsidR="008C7F84">
        <w:rPr>
          <w:rFonts w:ascii="宋体" w:hAnsi="宋体" w:hint="eastAsia"/>
          <w:color w:val="000000"/>
          <w:szCs w:val="21"/>
        </w:rPr>
        <w:t>有管辖权的</w:t>
      </w:r>
      <w:r w:rsidRPr="00AB43F0">
        <w:rPr>
          <w:rFonts w:ascii="宋体" w:hAnsi="宋体" w:hint="eastAsia"/>
          <w:color w:val="000000"/>
          <w:szCs w:val="21"/>
        </w:rPr>
        <w:t>人民法院起诉。</w:t>
      </w:r>
    </w:p>
    <w:p w:rsidR="00C12800" w:rsidRPr="00C12800" w:rsidRDefault="00C12800" w:rsidP="00C12800">
      <w:pPr>
        <w:ind w:firstLineChars="200" w:firstLine="420"/>
        <w:rPr>
          <w:rFonts w:ascii="宋体" w:hAnsi="宋体"/>
          <w:color w:val="000000"/>
          <w:szCs w:val="21"/>
        </w:rPr>
      </w:pPr>
      <w:r w:rsidRPr="00C12800">
        <w:rPr>
          <w:rFonts w:ascii="宋体" w:hAnsi="宋体" w:hint="eastAsia"/>
          <w:color w:val="000000"/>
          <w:szCs w:val="21"/>
        </w:rPr>
        <w:t>本保证人确认</w:t>
      </w:r>
      <w:r w:rsidR="00FB66EB">
        <w:rPr>
          <w:rFonts w:ascii="宋体" w:hAnsi="宋体" w:hint="eastAsia"/>
          <w:color w:val="000000"/>
          <w:szCs w:val="21"/>
        </w:rPr>
        <w:t>：任何需送达本保证人的司法文书均以以下地址为本保证人的送达地址。</w:t>
      </w:r>
    </w:p>
    <w:p w:rsidR="00C12800" w:rsidRPr="00C12800" w:rsidRDefault="00C12800" w:rsidP="00C12800">
      <w:pPr>
        <w:ind w:firstLineChars="200" w:firstLine="420"/>
        <w:rPr>
          <w:rFonts w:ascii="宋体" w:hAnsi="宋体"/>
          <w:color w:val="000000"/>
          <w:szCs w:val="21"/>
          <w:u w:val="single"/>
        </w:rPr>
      </w:pP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 xml:space="preserve">在诉讼期间，本合同不涉及争议部分的条款仍须履行。 </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生效</w:t>
      </w:r>
    </w:p>
    <w:p w:rsidR="00527C70" w:rsidRPr="00AB43F0" w:rsidRDefault="00D929B8" w:rsidP="001824CD">
      <w:pPr>
        <w:ind w:firstLineChars="200" w:firstLine="420"/>
        <w:rPr>
          <w:rFonts w:ascii="宋体" w:hAnsi="宋体"/>
          <w:color w:val="000000"/>
          <w:szCs w:val="21"/>
        </w:rPr>
      </w:pPr>
      <w:r>
        <w:rPr>
          <w:rFonts w:ascii="宋体" w:hAnsi="宋体" w:hint="eastAsia"/>
          <w:color w:val="000000"/>
          <w:szCs w:val="21"/>
        </w:rPr>
        <w:t>本担保函自</w:t>
      </w:r>
      <w:r w:rsidR="00ED21AE" w:rsidRPr="001F45A7">
        <w:rPr>
          <w:rFonts w:hint="eastAsia"/>
          <w:szCs w:val="21"/>
        </w:rPr>
        <w:t>加盖公司印章并由法定</w:t>
      </w:r>
      <w:r w:rsidR="00A679C5" w:rsidRPr="001F45A7">
        <w:rPr>
          <w:rFonts w:hint="eastAsia"/>
          <w:szCs w:val="21"/>
        </w:rPr>
        <w:t>代表人</w:t>
      </w:r>
      <w:r w:rsidR="00ED21AE" w:rsidRPr="001F45A7">
        <w:rPr>
          <w:rFonts w:hint="eastAsia"/>
          <w:szCs w:val="21"/>
        </w:rPr>
        <w:t>或授权代</w:t>
      </w:r>
      <w:r w:rsidR="00A679C5">
        <w:rPr>
          <w:rFonts w:hint="eastAsia"/>
          <w:szCs w:val="21"/>
        </w:rPr>
        <w:t>理</w:t>
      </w:r>
      <w:r w:rsidR="00ED21AE" w:rsidRPr="001F45A7">
        <w:rPr>
          <w:rFonts w:hint="eastAsia"/>
          <w:szCs w:val="21"/>
        </w:rPr>
        <w:t>人签名</w:t>
      </w:r>
      <w:r w:rsidR="00410714">
        <w:rPr>
          <w:rFonts w:hint="eastAsia"/>
          <w:szCs w:val="21"/>
        </w:rPr>
        <w:t>之日起生效</w:t>
      </w:r>
      <w:r w:rsidR="00182347">
        <w:rPr>
          <w:rFonts w:hint="eastAsia"/>
          <w:szCs w:val="21"/>
        </w:rPr>
        <w:t>。</w:t>
      </w:r>
      <w:r w:rsidR="00410714" w:rsidRPr="00911CD3">
        <w:rPr>
          <w:rFonts w:hint="eastAsia"/>
          <w:szCs w:val="21"/>
        </w:rPr>
        <w:t>为保证</w:t>
      </w:r>
      <w:r w:rsidR="00C71F82">
        <w:rPr>
          <w:rFonts w:hint="eastAsia"/>
          <w:szCs w:val="21"/>
        </w:rPr>
        <w:t>本担保函</w:t>
      </w:r>
      <w:r w:rsidR="00410714" w:rsidRPr="00911CD3">
        <w:rPr>
          <w:rFonts w:hint="eastAsia"/>
          <w:szCs w:val="21"/>
        </w:rPr>
        <w:t>的完整性，</w:t>
      </w:r>
      <w:r w:rsidR="000F1D79">
        <w:rPr>
          <w:rFonts w:hint="eastAsia"/>
          <w:szCs w:val="21"/>
        </w:rPr>
        <w:t>本担保函</w:t>
      </w:r>
      <w:r w:rsidR="00410714" w:rsidRPr="00911CD3">
        <w:rPr>
          <w:rFonts w:hint="eastAsia"/>
          <w:szCs w:val="21"/>
        </w:rPr>
        <w:t>需同时加盖骑缝印章，但该要求并不作为</w:t>
      </w:r>
      <w:r w:rsidR="00B94461">
        <w:rPr>
          <w:rFonts w:hint="eastAsia"/>
          <w:szCs w:val="21"/>
        </w:rPr>
        <w:t>本担保函</w:t>
      </w:r>
      <w:r w:rsidR="00410714" w:rsidRPr="00911CD3">
        <w:rPr>
          <w:rFonts w:hint="eastAsia"/>
          <w:szCs w:val="21"/>
        </w:rPr>
        <w:t>的生效条件</w:t>
      </w:r>
      <w:r w:rsidR="001824CD">
        <w:rPr>
          <w:rFonts w:hint="eastAsia"/>
          <w:szCs w:val="21"/>
        </w:rPr>
        <w:t>,</w:t>
      </w:r>
      <w:r w:rsidR="001824CD">
        <w:rPr>
          <w:rFonts w:hint="eastAsia"/>
          <w:szCs w:val="21"/>
        </w:rPr>
        <w:t>保证人</w:t>
      </w:r>
      <w:r w:rsidR="00691BB2">
        <w:rPr>
          <w:rFonts w:hint="eastAsia"/>
          <w:kern w:val="0"/>
          <w:szCs w:val="21"/>
        </w:rPr>
        <w:t>未加盖骑缝印章不影响本担保函</w:t>
      </w:r>
      <w:r w:rsidR="001824CD">
        <w:rPr>
          <w:rFonts w:hint="eastAsia"/>
          <w:kern w:val="0"/>
          <w:szCs w:val="21"/>
        </w:rPr>
        <w:t>效力</w:t>
      </w:r>
      <w:r w:rsidR="00D048C1">
        <w:rPr>
          <w:rFonts w:hint="eastAsia"/>
          <w:szCs w:val="21"/>
        </w:rPr>
        <w:t>。</w:t>
      </w:r>
    </w:p>
    <w:p w:rsidR="00527C70" w:rsidRDefault="00527C70" w:rsidP="00527C70">
      <w:pPr>
        <w:ind w:firstLineChars="200" w:firstLine="420"/>
        <w:rPr>
          <w:rFonts w:ascii="宋体" w:hAnsi="宋体"/>
          <w:color w:val="000000"/>
          <w:szCs w:val="21"/>
        </w:rPr>
      </w:pPr>
    </w:p>
    <w:p w:rsidR="00527C70" w:rsidRPr="00C133AD" w:rsidRDefault="00527C70" w:rsidP="00527C70">
      <w:pPr>
        <w:jc w:val="center"/>
        <w:rPr>
          <w:rFonts w:ascii="宋体" w:hAnsi="宋体"/>
          <w:b/>
          <w:bCs/>
          <w:sz w:val="24"/>
          <w:szCs w:val="24"/>
        </w:rPr>
      </w:pPr>
      <w:r w:rsidRPr="00C133AD">
        <w:rPr>
          <w:rFonts w:ascii="宋体" w:hAnsi="宋体" w:hint="eastAsia"/>
          <w:b/>
          <w:bCs/>
          <w:sz w:val="24"/>
          <w:szCs w:val="24"/>
        </w:rPr>
        <w:t>声明</w:t>
      </w:r>
    </w:p>
    <w:p w:rsidR="00527C70" w:rsidRPr="00C133AD" w:rsidRDefault="00527C70" w:rsidP="00527C70">
      <w:pPr>
        <w:ind w:firstLineChars="200" w:firstLine="482"/>
        <w:rPr>
          <w:rFonts w:ascii="宋体" w:hAnsi="宋体"/>
          <w:b/>
          <w:color w:val="000000"/>
          <w:sz w:val="24"/>
          <w:szCs w:val="24"/>
        </w:rPr>
      </w:pPr>
      <w:r w:rsidRPr="00C133AD">
        <w:rPr>
          <w:rFonts w:ascii="宋体" w:hAnsi="宋体" w:hint="eastAsia"/>
          <w:b/>
          <w:color w:val="000000"/>
          <w:sz w:val="24"/>
          <w:szCs w:val="24"/>
        </w:rPr>
        <w:t>一、本保证人已阅读本担保函的所有条款，对本担保函条款的含义及相应的法律后果已全部通晓并充分理解；</w:t>
      </w:r>
    </w:p>
    <w:p w:rsidR="00527C70" w:rsidRPr="00C133AD" w:rsidRDefault="00527C70" w:rsidP="00527C70">
      <w:pPr>
        <w:pStyle w:val="a5"/>
        <w:snapToGrid w:val="0"/>
        <w:spacing w:line="360" w:lineRule="auto"/>
        <w:ind w:firstLineChars="200" w:firstLine="482"/>
        <w:rPr>
          <w:rFonts w:hAnsi="宋体"/>
          <w:b/>
          <w:color w:val="000000"/>
          <w:szCs w:val="24"/>
        </w:rPr>
      </w:pPr>
      <w:r w:rsidRPr="00C133AD">
        <w:rPr>
          <w:rFonts w:hAnsi="宋体" w:hint="eastAsia"/>
          <w:b/>
          <w:color w:val="000000"/>
          <w:szCs w:val="24"/>
        </w:rPr>
        <w:t>二、本保证人有权签署本担保函。</w:t>
      </w:r>
    </w:p>
    <w:p w:rsidR="00527C70" w:rsidRPr="004731AE" w:rsidRDefault="00527C70" w:rsidP="007549DA">
      <w:pPr>
        <w:pStyle w:val="a5"/>
        <w:snapToGrid w:val="0"/>
        <w:spacing w:beforeLines="50" w:afterLines="50"/>
        <w:ind w:right="-57" w:firstLineChars="2050" w:firstLine="4939"/>
        <w:rPr>
          <w:rFonts w:hAnsi="宋体"/>
          <w:b/>
          <w:color w:val="000000"/>
          <w:szCs w:val="24"/>
          <w:u w:val="single"/>
        </w:rPr>
      </w:pPr>
      <w:r w:rsidRPr="00C133AD">
        <w:rPr>
          <w:rFonts w:hAnsi="宋体" w:hint="eastAsia"/>
          <w:b/>
          <w:color w:val="000000"/>
          <w:szCs w:val="24"/>
        </w:rPr>
        <w:t>保证人：</w:t>
      </w:r>
      <w:sdt>
        <w:sdtPr>
          <w:rPr>
            <w:rFonts w:hAnsi="宋体" w:hint="eastAsia"/>
            <w:b/>
            <w:color w:val="000000"/>
            <w:szCs w:val="24"/>
            <w:u w:val="single"/>
          </w:rPr>
          <w:id w:val="28819220"/>
          <w:placeholder>
            <w:docPart w:val="3C3B179872B64536B5625CD89E843518"/>
          </w:placeholder>
          <w:showingPlcHdr/>
        </w:sdtPr>
        <w:sdtContent>
          <w:r w:rsidR="005E7FE6">
            <w:rPr>
              <w:rFonts w:hAnsi="宋体" w:hint="eastAsia"/>
              <w:b/>
              <w:color w:val="000000"/>
              <w:szCs w:val="24"/>
              <w:u w:val="single"/>
            </w:rPr>
            <w:t xml:space="preserve">                 </w:t>
          </w:r>
        </w:sdtContent>
      </w:sdt>
    </w:p>
    <w:p w:rsidR="00527C70" w:rsidRPr="005E7FE6" w:rsidRDefault="00527C70" w:rsidP="007549DA">
      <w:pPr>
        <w:pStyle w:val="a5"/>
        <w:snapToGrid w:val="0"/>
        <w:spacing w:beforeLines="50" w:afterLines="50"/>
        <w:ind w:right="-57" w:firstLineChars="2050" w:firstLine="4939"/>
        <w:rPr>
          <w:rFonts w:hAnsi="宋体"/>
          <w:b/>
          <w:color w:val="000000"/>
          <w:szCs w:val="24"/>
          <w:u w:val="single"/>
        </w:rPr>
      </w:pPr>
      <w:r w:rsidRPr="00C133AD">
        <w:rPr>
          <w:rFonts w:hAnsi="宋体" w:hint="eastAsia"/>
          <w:b/>
          <w:color w:val="000000"/>
          <w:szCs w:val="24"/>
        </w:rPr>
        <w:lastRenderedPageBreak/>
        <w:t>法定代表人：</w:t>
      </w:r>
      <w:r w:rsidR="005E7FE6">
        <w:rPr>
          <w:rFonts w:hAnsi="宋体" w:hint="eastAsia"/>
          <w:b/>
          <w:color w:val="000000"/>
          <w:szCs w:val="24"/>
          <w:u w:val="single"/>
        </w:rPr>
        <w:t xml:space="preserve">                </w:t>
      </w:r>
    </w:p>
    <w:p w:rsidR="00E43E1A" w:rsidRPr="005E7FE6" w:rsidRDefault="00E43E1A" w:rsidP="007549DA">
      <w:pPr>
        <w:pStyle w:val="a5"/>
        <w:snapToGrid w:val="0"/>
        <w:spacing w:beforeLines="50" w:afterLines="50"/>
        <w:ind w:right="-57" w:firstLineChars="2050" w:firstLine="4939"/>
        <w:rPr>
          <w:rFonts w:hAnsi="宋体"/>
          <w:b/>
          <w:color w:val="000000"/>
          <w:szCs w:val="24"/>
          <w:u w:val="single"/>
        </w:rPr>
      </w:pPr>
      <w:r w:rsidRPr="00E43E1A">
        <w:rPr>
          <w:rFonts w:hAnsi="宋体" w:hint="eastAsia"/>
          <w:b/>
          <w:color w:val="000000"/>
          <w:szCs w:val="24"/>
        </w:rPr>
        <w:t>授权代理人：</w:t>
      </w:r>
      <w:r w:rsidR="005E7FE6">
        <w:rPr>
          <w:rFonts w:hAnsi="宋体" w:hint="eastAsia"/>
          <w:b/>
          <w:color w:val="000000"/>
          <w:szCs w:val="24"/>
          <w:u w:val="single"/>
        </w:rPr>
        <w:t xml:space="preserve">                </w:t>
      </w:r>
    </w:p>
    <w:p w:rsidR="00527C70" w:rsidRDefault="005E7FE6" w:rsidP="00527C70">
      <w:pPr>
        <w:pStyle w:val="a5"/>
        <w:snapToGrid w:val="0"/>
        <w:spacing w:line="700" w:lineRule="exact"/>
        <w:ind w:right="-58" w:firstLineChars="2100" w:firstLine="5060"/>
        <w:jc w:val="right"/>
        <w:rPr>
          <w:rFonts w:hAnsi="宋体"/>
          <w:b/>
          <w:color w:val="000000"/>
          <w:szCs w:val="24"/>
        </w:rPr>
      </w:pPr>
      <w:r>
        <w:rPr>
          <w:rFonts w:hAnsi="宋体" w:hint="eastAsia"/>
          <w:b/>
          <w:color w:val="000000"/>
          <w:szCs w:val="24"/>
          <w:u w:val="single"/>
        </w:rPr>
        <w:t xml:space="preserve">      </w:t>
      </w:r>
      <w:r w:rsidRPr="00123302">
        <w:rPr>
          <w:rFonts w:hAnsi="宋体" w:hint="eastAsia"/>
          <w:b/>
          <w:color w:val="000000"/>
          <w:szCs w:val="24"/>
        </w:rPr>
        <w:t>年</w:t>
      </w:r>
      <w:r>
        <w:rPr>
          <w:rFonts w:hAnsi="宋体" w:hint="eastAsia"/>
          <w:b/>
          <w:color w:val="000000"/>
          <w:szCs w:val="24"/>
          <w:u w:val="single"/>
        </w:rPr>
        <w:t xml:space="preserve">  </w:t>
      </w:r>
      <w:r w:rsidR="00527C70" w:rsidRPr="00123302">
        <w:rPr>
          <w:rFonts w:hAnsi="宋体" w:hint="eastAsia"/>
          <w:b/>
          <w:color w:val="000000"/>
          <w:szCs w:val="24"/>
        </w:rPr>
        <w:t>月</w:t>
      </w:r>
      <w:r>
        <w:rPr>
          <w:rFonts w:hAnsi="宋体" w:hint="eastAsia"/>
          <w:b/>
          <w:color w:val="000000"/>
          <w:szCs w:val="24"/>
          <w:u w:val="single"/>
        </w:rPr>
        <w:t xml:space="preserve">  </w:t>
      </w:r>
      <w:r w:rsidR="00527C70" w:rsidRPr="00C133AD">
        <w:rPr>
          <w:rFonts w:hAnsi="宋体" w:hint="eastAsia"/>
          <w:b/>
          <w:color w:val="000000"/>
          <w:szCs w:val="24"/>
        </w:rPr>
        <w:t>日</w:t>
      </w:r>
    </w:p>
    <w:p w:rsidR="00665F53" w:rsidRPr="00910DB6" w:rsidRDefault="00910DB6" w:rsidP="00665F53">
      <w:pPr>
        <w:pStyle w:val="a5"/>
        <w:snapToGrid w:val="0"/>
        <w:ind w:right="-57"/>
        <w:jc w:val="left"/>
        <w:rPr>
          <w:rFonts w:hAnsi="宋体"/>
          <w:b/>
          <w:color w:val="000000"/>
          <w:sz w:val="21"/>
          <w:szCs w:val="21"/>
        </w:rPr>
      </w:pPr>
      <w:r w:rsidRPr="00910DB6">
        <w:rPr>
          <w:rFonts w:hAnsi="宋体" w:hint="eastAsia"/>
          <w:b/>
          <w:color w:val="000000"/>
          <w:sz w:val="21"/>
          <w:szCs w:val="21"/>
        </w:rPr>
        <w:t>附《股东会决议》和《股东会成员签章样本》</w:t>
      </w:r>
    </w:p>
    <w:p w:rsidR="00100BB1" w:rsidRPr="008131C7" w:rsidRDefault="00F604F2" w:rsidP="00100BB1">
      <w:pPr>
        <w:widowControl/>
        <w:spacing w:line="360" w:lineRule="auto"/>
        <w:jc w:val="center"/>
        <w:rPr>
          <w:rFonts w:ascii="黑体" w:eastAsia="黑体" w:hAnsi="宋体"/>
          <w:b/>
          <w:sz w:val="32"/>
          <w:szCs w:val="32"/>
        </w:rPr>
      </w:pPr>
      <w:sdt>
        <w:sdtPr>
          <w:rPr>
            <w:rFonts w:ascii="黑体" w:eastAsia="黑体" w:hAnsi="宋体" w:hint="eastAsia"/>
            <w:b/>
            <w:sz w:val="32"/>
            <w:szCs w:val="32"/>
            <w:u w:val="single"/>
          </w:rPr>
          <w:id w:val="28819223"/>
          <w:placeholder>
            <w:docPart w:val="1C1A160851FB40F18B02393E9A03C9D8"/>
          </w:placeholder>
          <w:showingPlcHdr/>
        </w:sdtPr>
        <w:sdtContent>
          <w:r w:rsidR="005E7FE6">
            <w:rPr>
              <w:rFonts w:ascii="黑体" w:eastAsia="黑体" w:hAnsi="宋体" w:hint="eastAsia"/>
              <w:b/>
              <w:sz w:val="32"/>
              <w:szCs w:val="32"/>
              <w:u w:val="single"/>
            </w:rPr>
            <w:t xml:space="preserve">              </w:t>
          </w:r>
        </w:sdtContent>
      </w:sdt>
      <w:r w:rsidR="00100BB1" w:rsidRPr="008131C7">
        <w:rPr>
          <w:rFonts w:ascii="黑体" w:eastAsia="黑体" w:hAnsi="宋体" w:hint="eastAsia"/>
          <w:b/>
          <w:sz w:val="32"/>
          <w:szCs w:val="32"/>
        </w:rPr>
        <w:t>公司</w:t>
      </w:r>
    </w:p>
    <w:p w:rsidR="00100BB1" w:rsidRPr="008131C7" w:rsidRDefault="00100BB1" w:rsidP="00100BB1">
      <w:pPr>
        <w:widowControl/>
        <w:spacing w:line="360" w:lineRule="auto"/>
        <w:jc w:val="center"/>
        <w:rPr>
          <w:rFonts w:ascii="黑体" w:eastAsia="黑体" w:hAnsi="宋体"/>
          <w:b/>
          <w:sz w:val="32"/>
          <w:szCs w:val="32"/>
        </w:rPr>
      </w:pPr>
      <w:r w:rsidRPr="008131C7">
        <w:rPr>
          <w:rFonts w:ascii="黑体" w:eastAsia="黑体" w:hAnsi="新宋体" w:cs="宋体" w:hint="eastAsia"/>
          <w:b/>
          <w:kern w:val="0"/>
          <w:sz w:val="32"/>
          <w:szCs w:val="32"/>
        </w:rPr>
        <w:t>股东会决议</w:t>
      </w:r>
    </w:p>
    <w:p w:rsidR="00100BB1" w:rsidRPr="00A84C51" w:rsidRDefault="00100BB1" w:rsidP="007549DA">
      <w:pPr>
        <w:widowControl/>
        <w:spacing w:beforeLines="50" w:afterLines="50" w:line="0" w:lineRule="atLeast"/>
        <w:ind w:firstLineChars="200" w:firstLine="560"/>
        <w:rPr>
          <w:rFonts w:ascii="宋体" w:hAnsi="宋体"/>
          <w:sz w:val="28"/>
          <w:szCs w:val="28"/>
        </w:rPr>
      </w:pPr>
      <w:r w:rsidRPr="00A84C51">
        <w:rPr>
          <w:rFonts w:ascii="宋体" w:hAnsi="宋体" w:hint="eastAsia"/>
          <w:sz w:val="28"/>
          <w:szCs w:val="28"/>
        </w:rPr>
        <w:t>公司于</w:t>
      </w:r>
      <w:sdt>
        <w:sdtPr>
          <w:rPr>
            <w:rFonts w:ascii="宋体" w:hAnsi="宋体" w:hint="eastAsia"/>
            <w:sz w:val="28"/>
            <w:szCs w:val="28"/>
            <w:u w:val="single"/>
          </w:rPr>
          <w:id w:val="15289417"/>
          <w:placeholder>
            <w:docPart w:val="A37F49FF3D8447C4921841C033E9C5A8"/>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年</w:t>
      </w:r>
      <w:sdt>
        <w:sdtPr>
          <w:rPr>
            <w:rFonts w:ascii="宋体" w:hAnsi="宋体" w:hint="eastAsia"/>
            <w:sz w:val="28"/>
            <w:szCs w:val="28"/>
            <w:u w:val="single"/>
          </w:rPr>
          <w:id w:val="15289424"/>
          <w:placeholder>
            <w:docPart w:val="E632C606A3B648D590CFF675CD44A25A"/>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月</w:t>
      </w:r>
      <w:sdt>
        <w:sdtPr>
          <w:rPr>
            <w:rFonts w:ascii="宋体" w:hAnsi="宋体" w:hint="eastAsia"/>
            <w:sz w:val="28"/>
            <w:szCs w:val="28"/>
            <w:u w:val="single"/>
          </w:rPr>
          <w:id w:val="15289428"/>
          <w:placeholder>
            <w:docPart w:val="6CB1054404DE4E99A45001C2E293EA2D"/>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日在</w:t>
      </w:r>
      <w:sdt>
        <w:sdtPr>
          <w:rPr>
            <w:rFonts w:ascii="宋体" w:hAnsi="宋体" w:hint="eastAsia"/>
            <w:sz w:val="28"/>
            <w:szCs w:val="28"/>
            <w:u w:val="single"/>
          </w:rPr>
          <w:id w:val="15289431"/>
          <w:placeholder>
            <w:docPart w:val="720E59DBBCF94AE1B941F35DB4C34889"/>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召开股东会，会议应到股东及股东代表</w:t>
      </w:r>
      <w:sdt>
        <w:sdtPr>
          <w:rPr>
            <w:rFonts w:ascii="宋体" w:hAnsi="宋体" w:hint="eastAsia"/>
            <w:sz w:val="28"/>
            <w:szCs w:val="28"/>
            <w:u w:val="single"/>
          </w:rPr>
          <w:id w:val="15289433"/>
          <w:placeholder>
            <w:docPart w:val="0D960221597443869063C023B1B9A8BF"/>
          </w:placeholder>
          <w:showingPlcHdr/>
        </w:sdtPr>
        <w:sdtContent>
          <w:r w:rsidR="00361D9D">
            <w:rPr>
              <w:rFonts w:ascii="宋体" w:hAnsi="宋体" w:hint="eastAsia"/>
              <w:sz w:val="28"/>
              <w:szCs w:val="28"/>
              <w:u w:val="single"/>
            </w:rPr>
            <w:t xml:space="preserve">  </w:t>
          </w:r>
        </w:sdtContent>
      </w:sdt>
      <w:r w:rsidRPr="00A84C51">
        <w:rPr>
          <w:rFonts w:ascii="宋体" w:hAnsi="宋体" w:hint="eastAsia"/>
          <w:sz w:val="28"/>
          <w:szCs w:val="28"/>
        </w:rPr>
        <w:t>人，实到股东及股东代表共</w:t>
      </w:r>
      <w:sdt>
        <w:sdtPr>
          <w:rPr>
            <w:rFonts w:ascii="宋体" w:hAnsi="宋体" w:hint="eastAsia"/>
            <w:sz w:val="28"/>
            <w:szCs w:val="28"/>
            <w:u w:val="single"/>
          </w:rPr>
          <w:id w:val="15289435"/>
          <w:placeholder>
            <w:docPart w:val="4E0F26ABB6B04B0A8E9194D693C2A65A"/>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人，代表本公司</w:t>
      </w:r>
      <w:sdt>
        <w:sdtPr>
          <w:rPr>
            <w:rFonts w:ascii="宋体" w:hAnsi="宋体" w:hint="eastAsia"/>
            <w:sz w:val="28"/>
            <w:szCs w:val="28"/>
            <w:u w:val="single"/>
          </w:rPr>
          <w:id w:val="15289437"/>
          <w:placeholder>
            <w:docPart w:val="C558A2A21CCD4CA0ADA956092A8F0481"/>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%股权。本次会议由公司董事会/执行董事召集，会议召开符合《中华人民共和国公司法》和本公司章程的有关规定，会议合法有效。</w:t>
      </w:r>
    </w:p>
    <w:p w:rsidR="00100BB1" w:rsidRPr="00A84C51" w:rsidRDefault="00100BB1" w:rsidP="007549DA">
      <w:pPr>
        <w:widowControl/>
        <w:spacing w:beforeLines="50" w:afterLines="50" w:line="0" w:lineRule="atLeast"/>
        <w:ind w:firstLineChars="200" w:firstLine="560"/>
        <w:rPr>
          <w:rFonts w:ascii="宋体" w:hAnsi="宋体"/>
          <w:sz w:val="28"/>
          <w:szCs w:val="28"/>
        </w:rPr>
      </w:pPr>
      <w:r w:rsidRPr="00A84C51">
        <w:rPr>
          <w:rFonts w:ascii="宋体" w:hAnsi="宋体" w:hint="eastAsia"/>
          <w:sz w:val="28"/>
          <w:szCs w:val="28"/>
        </w:rPr>
        <w:t>会议由公司董事长/执行董事主持，经与会股东对相关会议议案的审议、表决，以持有公司</w:t>
      </w:r>
      <w:bookmarkStart w:id="0" w:name="_GoBack"/>
      <w:bookmarkEnd w:id="0"/>
      <w:sdt>
        <w:sdtPr>
          <w:rPr>
            <w:rFonts w:ascii="宋体" w:hAnsi="宋体" w:hint="eastAsia"/>
            <w:sz w:val="28"/>
            <w:szCs w:val="28"/>
            <w:u w:val="single"/>
          </w:rPr>
          <w:id w:val="15289439"/>
          <w:placeholder>
            <w:docPart w:val="75708AAF2DE74BFBAA9B4B2B196A3E1F"/>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%股权的股东同意，形成决议如下：</w:t>
      </w:r>
    </w:p>
    <w:p w:rsidR="00100BB1" w:rsidRDefault="00100BB1" w:rsidP="007549DA">
      <w:pPr>
        <w:spacing w:beforeLines="50" w:afterLines="50" w:line="0" w:lineRule="atLeast"/>
        <w:ind w:firstLineChars="200" w:firstLine="560"/>
        <w:rPr>
          <w:rFonts w:ascii="宋体" w:hAnsi="宋体" w:cs="宋体"/>
          <w:kern w:val="0"/>
          <w:sz w:val="28"/>
          <w:szCs w:val="28"/>
        </w:rPr>
      </w:pPr>
      <w:r>
        <w:rPr>
          <w:rFonts w:ascii="宋体" w:hAnsi="宋体" w:cs="宋体" w:hint="eastAsia"/>
          <w:kern w:val="0"/>
          <w:sz w:val="28"/>
          <w:szCs w:val="28"/>
        </w:rPr>
        <w:t>同意公司为</w:t>
      </w:r>
      <w:sdt>
        <w:sdtPr>
          <w:rPr>
            <w:rFonts w:ascii="宋体" w:hAnsi="宋体" w:hint="eastAsia"/>
            <w:sz w:val="28"/>
            <w:szCs w:val="28"/>
            <w:u w:val="single"/>
          </w:rPr>
          <w:id w:val="15289441"/>
          <w:placeholder>
            <w:docPart w:val="D1921518C0434646B1C74F9F97B42848"/>
          </w:placeholder>
        </w:sdtPr>
        <w:sdtEndPr>
          <w:rPr>
            <w:rFonts w:cs="宋体"/>
            <w:kern w:val="0"/>
            <w:u w:val="none"/>
          </w:rPr>
        </w:sdtEndPr>
        <w:sdtContent>
          <w:sdt>
            <w:sdtPr>
              <w:rPr>
                <w:rFonts w:ascii="宋体" w:hAnsi="宋体" w:hint="eastAsia"/>
                <w:szCs w:val="21"/>
                <w:u w:val="single"/>
              </w:rPr>
              <w:id w:val="320246637"/>
              <w:placeholder>
                <w:docPart w:val="648037717CA44B5F9EA8B60D878DAA24"/>
              </w:placeholder>
            </w:sdtPr>
            <w:sdtEndPr>
              <w:rPr>
                <w:rFonts w:cs="宋体"/>
                <w:kern w:val="0"/>
                <w:sz w:val="28"/>
                <w:szCs w:val="28"/>
                <w:u w:val="none"/>
              </w:rPr>
            </w:sdtEndPr>
            <w:sdtContent>
              <w:r w:rsidR="00BB79E4" w:rsidRPr="00E2768E">
                <w:rPr>
                  <w:rFonts w:ascii="宋体" w:hAnsi="宋体" w:cs="宋体" w:hint="eastAsia"/>
                  <w:kern w:val="0"/>
                  <w:sz w:val="28"/>
                  <w:szCs w:val="28"/>
                </w:rPr>
                <w:t>_</w:t>
              </w:r>
              <w:r w:rsidR="00BB79E4" w:rsidRPr="00E2768E">
                <w:rPr>
                  <w:rFonts w:ascii="宋体" w:hAnsi="宋体" w:cs="宋体"/>
                  <w:kern w:val="0"/>
                  <w:sz w:val="28"/>
                  <w:szCs w:val="28"/>
                </w:rPr>
                <w:t>${contract_signatoryclient}</w:t>
              </w:r>
            </w:sdtContent>
          </w:sdt>
        </w:sdtContent>
      </w:sdt>
      <w:r>
        <w:rPr>
          <w:rFonts w:ascii="宋体" w:hAnsi="宋体" w:cs="宋体" w:hint="eastAsia"/>
          <w:kern w:val="0"/>
          <w:sz w:val="28"/>
          <w:szCs w:val="28"/>
        </w:rPr>
        <w:t>与德银融资租赁有限公司所签署的编号为</w:t>
      </w:r>
      <w:r w:rsidR="007549DA" w:rsidRPr="007549DA">
        <w:rPr>
          <w:rFonts w:ascii="宋体" w:hAnsi="宋体" w:cs="宋体" w:hint="eastAsia"/>
          <w:kern w:val="0"/>
          <w:sz w:val="28"/>
          <w:szCs w:val="28"/>
        </w:rPr>
        <w:t>${contract_infocontractnumber?substring(0,8)}租字</w:t>
      </w:r>
      <w:r w:rsidR="007549DA" w:rsidRPr="007549DA">
        <w:rPr>
          <w:rFonts w:ascii="宋体" w:hAnsi="宋体" w:cs="宋体"/>
          <w:kern w:val="0"/>
          <w:sz w:val="28"/>
          <w:szCs w:val="28"/>
        </w:rPr>
        <w:t>${contract_infocontractnumber?substring(10,17)}</w:t>
      </w:r>
      <w:r>
        <w:rPr>
          <w:rFonts w:ascii="宋体" w:hAnsi="宋体" w:cs="宋体" w:hint="eastAsia"/>
          <w:kern w:val="0"/>
          <w:sz w:val="28"/>
          <w:szCs w:val="28"/>
        </w:rPr>
        <w:t>《融资租赁合同》在履行过程中形成的债务向德银融资租赁有限公司提供连带责任保证担保。</w:t>
      </w:r>
    </w:p>
    <w:p w:rsidR="00100BB1" w:rsidRDefault="00100BB1" w:rsidP="0034518E">
      <w:pPr>
        <w:autoSpaceDE w:val="0"/>
        <w:autoSpaceDN w:val="0"/>
        <w:adjustRightInd w:val="0"/>
        <w:ind w:firstLineChars="200" w:firstLine="562"/>
        <w:rPr>
          <w:rFonts w:ascii="宋体" w:hAnsi="宋体"/>
          <w:b/>
          <w:color w:val="000000"/>
          <w:sz w:val="28"/>
          <w:szCs w:val="28"/>
          <w:lang w:val="zh-CN"/>
        </w:rPr>
      </w:pPr>
      <w:r>
        <w:rPr>
          <w:rFonts w:ascii="宋体" w:hAnsi="宋体" w:hint="eastAsia"/>
          <w:b/>
          <w:color w:val="000000"/>
          <w:sz w:val="28"/>
          <w:szCs w:val="28"/>
          <w:lang w:val="zh-CN"/>
        </w:rPr>
        <w:t>股东签章：</w:t>
      </w:r>
    </w:p>
    <w:p w:rsidR="00100BB1" w:rsidRPr="00361D9D" w:rsidRDefault="00100BB1" w:rsidP="007549DA">
      <w:pPr>
        <w:spacing w:beforeLines="50" w:line="0" w:lineRule="atLeast"/>
        <w:rPr>
          <w:rFonts w:ascii="宋体" w:hAnsi="宋体"/>
          <w:sz w:val="28"/>
          <w:szCs w:val="28"/>
          <w:u w:val="single"/>
        </w:rPr>
      </w:pPr>
      <w:r>
        <w:rPr>
          <w:rFonts w:ascii="宋体" w:hAnsi="宋体" w:hint="eastAsia"/>
          <w:sz w:val="28"/>
          <w:szCs w:val="28"/>
        </w:rPr>
        <w:t>股东：（</w:t>
      </w:r>
      <w:r w:rsidR="00461DB9">
        <w:rPr>
          <w:rFonts w:ascii="宋体" w:hAnsi="宋体" w:hint="eastAsia"/>
          <w:sz w:val="28"/>
          <w:szCs w:val="28"/>
        </w:rPr>
        <w:t>签</w:t>
      </w:r>
      <w:r>
        <w:rPr>
          <w:rFonts w:ascii="宋体" w:hAnsi="宋体" w:hint="eastAsia"/>
          <w:sz w:val="28"/>
          <w:szCs w:val="28"/>
        </w:rPr>
        <w:t>章）</w:t>
      </w:r>
      <w:r w:rsidR="00361D9D">
        <w:rPr>
          <w:rFonts w:ascii="宋体" w:hAnsi="宋体" w:hint="eastAsia"/>
          <w:sz w:val="28"/>
          <w:szCs w:val="28"/>
          <w:u w:val="single"/>
        </w:rPr>
        <w:t xml:space="preserve">                     </w:t>
      </w:r>
    </w:p>
    <w:p w:rsidR="00100BB1" w:rsidRPr="00A04A30" w:rsidRDefault="00100BB1" w:rsidP="00665F53">
      <w:pPr>
        <w:spacing w:line="0" w:lineRule="atLeast"/>
        <w:rPr>
          <w:rFonts w:ascii="宋体" w:hAnsi="宋体"/>
          <w:sz w:val="10"/>
          <w:szCs w:val="10"/>
        </w:rPr>
      </w:pP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100BB1" w:rsidRDefault="00100BB1" w:rsidP="007549D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100BB1" w:rsidRPr="00A04A30" w:rsidRDefault="00100BB1" w:rsidP="00665F53">
      <w:pPr>
        <w:spacing w:line="0" w:lineRule="atLeast"/>
        <w:rPr>
          <w:rFonts w:ascii="宋体" w:hAnsi="宋体"/>
          <w:sz w:val="10"/>
          <w:szCs w:val="10"/>
        </w:rPr>
      </w:pP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100BB1" w:rsidRDefault="00100BB1" w:rsidP="007549D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34518E" w:rsidRDefault="0034518E" w:rsidP="007549D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34518E" w:rsidRDefault="0034518E" w:rsidP="007549D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AE4528" w:rsidRDefault="00AE4528" w:rsidP="007549DA">
      <w:pPr>
        <w:spacing w:beforeLines="50" w:line="0" w:lineRule="atLeast"/>
        <w:rPr>
          <w:rFonts w:ascii="宋体" w:hAnsi="宋体"/>
          <w:sz w:val="28"/>
          <w:szCs w:val="28"/>
        </w:rPr>
      </w:pPr>
    </w:p>
    <w:p w:rsidR="00997694" w:rsidRDefault="00997694" w:rsidP="007549DA">
      <w:pPr>
        <w:spacing w:beforeLines="50" w:line="0" w:lineRule="atLeast"/>
        <w:rPr>
          <w:rFonts w:ascii="宋体" w:hAnsi="宋体"/>
          <w:sz w:val="28"/>
          <w:szCs w:val="28"/>
        </w:rPr>
      </w:pPr>
    </w:p>
    <w:p w:rsidR="003B01AA" w:rsidRDefault="003B01AA" w:rsidP="007549DA">
      <w:pPr>
        <w:spacing w:beforeLines="50" w:line="0" w:lineRule="atLeast"/>
        <w:rPr>
          <w:rFonts w:ascii="宋体" w:hAnsi="宋体"/>
          <w:sz w:val="28"/>
          <w:szCs w:val="28"/>
        </w:rPr>
      </w:pPr>
    </w:p>
    <w:p w:rsidR="00997694" w:rsidRDefault="00997694" w:rsidP="007549DA">
      <w:pPr>
        <w:spacing w:beforeLines="50" w:line="0" w:lineRule="atLeast"/>
        <w:rPr>
          <w:rFonts w:ascii="宋体" w:hAnsi="宋体"/>
          <w:sz w:val="28"/>
          <w:szCs w:val="28"/>
        </w:rPr>
      </w:pPr>
    </w:p>
    <w:p w:rsidR="00910DB6" w:rsidRPr="008131C7" w:rsidRDefault="00F604F2" w:rsidP="00910DB6">
      <w:pPr>
        <w:widowControl/>
        <w:spacing w:line="360" w:lineRule="auto"/>
        <w:jc w:val="center"/>
        <w:rPr>
          <w:rFonts w:ascii="黑体" w:eastAsia="黑体" w:hAnsi="宋体"/>
          <w:b/>
          <w:sz w:val="32"/>
          <w:szCs w:val="32"/>
        </w:rPr>
      </w:pPr>
      <w:sdt>
        <w:sdtPr>
          <w:rPr>
            <w:rFonts w:ascii="黑体" w:eastAsia="黑体" w:hAnsi="宋体" w:hint="eastAsia"/>
            <w:b/>
            <w:sz w:val="32"/>
            <w:szCs w:val="32"/>
            <w:u w:val="single"/>
          </w:rPr>
          <w:id w:val="15289349"/>
          <w:placeholder>
            <w:docPart w:val="63ACD2E745AD4FFB82439AC308274F95"/>
          </w:placeholder>
          <w:showingPlcHdr/>
        </w:sdtPr>
        <w:sdtContent>
          <w:r w:rsidR="00361D9D">
            <w:rPr>
              <w:rFonts w:ascii="黑体" w:eastAsia="黑体" w:hAnsi="宋体" w:hint="eastAsia"/>
              <w:b/>
              <w:sz w:val="32"/>
              <w:szCs w:val="32"/>
              <w:u w:val="single"/>
            </w:rPr>
            <w:t xml:space="preserve">                </w:t>
          </w:r>
        </w:sdtContent>
      </w:sdt>
      <w:r w:rsidR="00910DB6" w:rsidRPr="008131C7">
        <w:rPr>
          <w:rFonts w:ascii="黑体" w:eastAsia="黑体" w:hAnsi="宋体" w:hint="eastAsia"/>
          <w:b/>
          <w:sz w:val="32"/>
          <w:szCs w:val="32"/>
        </w:rPr>
        <w:t>公司</w:t>
      </w:r>
    </w:p>
    <w:p w:rsidR="00E2495B" w:rsidRPr="00910DB6" w:rsidRDefault="00E2495B" w:rsidP="00E2495B">
      <w:pPr>
        <w:pStyle w:val="Default"/>
        <w:ind w:leftChars="-202" w:left="-424" w:rightChars="-230" w:right="-483"/>
        <w:jc w:val="center"/>
        <w:rPr>
          <w:b/>
          <w:sz w:val="32"/>
          <w:szCs w:val="32"/>
        </w:rPr>
      </w:pPr>
      <w:r w:rsidRPr="00910DB6">
        <w:rPr>
          <w:rFonts w:hint="eastAsia"/>
          <w:b/>
          <w:sz w:val="32"/>
          <w:szCs w:val="32"/>
        </w:rPr>
        <w:t>股东会成员签章样本</w:t>
      </w:r>
    </w:p>
    <w:p w:rsidR="00E2495B" w:rsidRDefault="00E2495B" w:rsidP="007549DA">
      <w:pPr>
        <w:pStyle w:val="Default"/>
        <w:spacing w:beforeLines="50"/>
        <w:ind w:leftChars="-202" w:left="-424" w:rightChars="-230" w:right="-483"/>
        <w:rPr>
          <w:rFonts w:ascii="宋体" w:eastAsia="宋体" w:cs="宋体"/>
          <w:sz w:val="28"/>
          <w:szCs w:val="28"/>
        </w:rPr>
      </w:pPr>
      <w:r>
        <w:rPr>
          <w:rFonts w:ascii="宋体" w:eastAsia="宋体" w:cs="宋体" w:hint="eastAsia"/>
          <w:sz w:val="28"/>
          <w:szCs w:val="28"/>
        </w:rPr>
        <w:t>本公司股东会成员共</w:t>
      </w:r>
      <w:sdt>
        <w:sdtPr>
          <w:rPr>
            <w:rFonts w:ascii="宋体" w:eastAsia="宋体" w:cs="宋体" w:hint="eastAsia"/>
            <w:sz w:val="28"/>
            <w:szCs w:val="28"/>
            <w:u w:val="single"/>
          </w:rPr>
          <w:id w:val="9510773"/>
          <w:placeholder>
            <w:docPart w:val="98AE08B020C849609BE723FE752A1C18"/>
          </w:placeholder>
          <w:showingPlcHdr/>
        </w:sdtPr>
        <w:sdtContent>
          <w:r w:rsidR="00361D9D">
            <w:rPr>
              <w:rFonts w:ascii="宋体" w:eastAsia="宋体" w:cs="宋体" w:hint="eastAsia"/>
              <w:sz w:val="28"/>
              <w:szCs w:val="28"/>
              <w:u w:val="single"/>
            </w:rPr>
            <w:t xml:space="preserve">  </w:t>
          </w:r>
        </w:sdtContent>
      </w:sdt>
      <w:r>
        <w:rPr>
          <w:rFonts w:ascii="宋体" w:eastAsia="宋体" w:cs="宋体" w:hint="eastAsia"/>
          <w:sz w:val="28"/>
          <w:szCs w:val="28"/>
        </w:rPr>
        <w:t>人，名单及签章样本如下：</w:t>
      </w:r>
    </w:p>
    <w:p w:rsidR="00E2495B" w:rsidRDefault="00E2495B" w:rsidP="007549DA">
      <w:pPr>
        <w:pStyle w:val="Default"/>
        <w:spacing w:beforeLines="50" w:afterLines="100"/>
        <w:ind w:leftChars="-202" w:left="-424" w:rightChars="-230" w:right="-483" w:firstLineChars="200" w:firstLine="560"/>
        <w:rPr>
          <w:rFonts w:ascii="宋体" w:eastAsia="宋体" w:cs="宋体"/>
          <w:sz w:val="28"/>
          <w:szCs w:val="28"/>
        </w:rPr>
      </w:pPr>
      <w:r>
        <w:rPr>
          <w:rFonts w:ascii="宋体" w:eastAsia="宋体" w:cs="宋体" w:hint="eastAsia"/>
          <w:sz w:val="28"/>
          <w:szCs w:val="28"/>
        </w:rPr>
        <w:t>股东会成员姓名/名称</w:t>
      </w:r>
      <w:r w:rsidR="00361D9D">
        <w:rPr>
          <w:rFonts w:ascii="宋体" w:eastAsia="宋体" w:cs="宋体" w:hint="eastAsia"/>
          <w:sz w:val="28"/>
          <w:szCs w:val="28"/>
        </w:rPr>
        <w:t xml:space="preserve">       </w:t>
      </w:r>
      <w:r>
        <w:rPr>
          <w:rFonts w:ascii="宋体" w:eastAsia="宋体" w:cs="宋体" w:hint="eastAsia"/>
          <w:sz w:val="28"/>
          <w:szCs w:val="28"/>
        </w:rPr>
        <w:t>签章样本       证件类型及号码</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7549D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lastRenderedPageBreak/>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E2495B" w:rsidRDefault="00F604F2" w:rsidP="007549DA">
      <w:pPr>
        <w:pStyle w:val="Default"/>
        <w:wordWrap w:val="0"/>
        <w:spacing w:beforeLines="50" w:afterLines="50"/>
        <w:ind w:leftChars="-202" w:left="-424" w:rightChars="-230" w:right="-483"/>
        <w:jc w:val="right"/>
        <w:rPr>
          <w:rFonts w:ascii="宋体" w:eastAsia="宋体" w:cs="宋体"/>
          <w:sz w:val="28"/>
          <w:szCs w:val="28"/>
        </w:rPr>
      </w:pPr>
      <w:sdt>
        <w:sdtPr>
          <w:rPr>
            <w:rFonts w:ascii="宋体" w:eastAsia="宋体" w:cs="宋体" w:hint="eastAsia"/>
            <w:sz w:val="28"/>
            <w:szCs w:val="28"/>
            <w:u w:val="single"/>
          </w:rPr>
          <w:id w:val="14969659"/>
          <w:placeholder>
            <w:docPart w:val="DA5BDF98C9FF40E98DAC3299E155BE76"/>
          </w:placeholder>
          <w:showingPlcHdr/>
        </w:sdtPr>
        <w:sdtContent>
          <w:r w:rsidR="00361D9D">
            <w:rPr>
              <w:rFonts w:ascii="宋体" w:eastAsia="宋体" w:cs="宋体" w:hint="eastAsia"/>
              <w:sz w:val="28"/>
              <w:szCs w:val="28"/>
              <w:u w:val="single"/>
            </w:rPr>
            <w:t xml:space="preserve">                </w:t>
          </w:r>
        </w:sdtContent>
      </w:sdt>
      <w:r w:rsidR="00E2495B">
        <w:rPr>
          <w:rFonts w:ascii="宋体" w:eastAsia="宋体" w:cs="宋体" w:hint="eastAsia"/>
          <w:sz w:val="28"/>
          <w:szCs w:val="28"/>
        </w:rPr>
        <w:t>公司</w:t>
      </w:r>
    </w:p>
    <w:p w:rsidR="001B7E6B" w:rsidRPr="00066FB8" w:rsidRDefault="00361D9D" w:rsidP="00F604F2">
      <w:pPr>
        <w:wordWrap w:val="0"/>
        <w:spacing w:beforeLines="50" w:afterLines="50"/>
        <w:ind w:leftChars="-202" w:left="-424" w:rightChars="-230" w:right="-483"/>
        <w:jc w:val="right"/>
      </w:pPr>
      <w:r>
        <w:rPr>
          <w:rFonts w:ascii="宋体" w:cs="宋体" w:hint="eastAsia"/>
          <w:sz w:val="28"/>
          <w:szCs w:val="28"/>
          <w:u w:val="single"/>
        </w:rPr>
        <w:t xml:space="preserve">      </w:t>
      </w:r>
      <w:r>
        <w:rPr>
          <w:rFonts w:ascii="宋体" w:cs="宋体" w:hint="eastAsia"/>
          <w:sz w:val="28"/>
          <w:szCs w:val="28"/>
        </w:rPr>
        <w:t>年</w:t>
      </w:r>
      <w:r>
        <w:rPr>
          <w:rFonts w:ascii="宋体" w:cs="宋体" w:hint="eastAsia"/>
          <w:sz w:val="28"/>
          <w:szCs w:val="28"/>
          <w:u w:val="single"/>
        </w:rPr>
        <w:t xml:space="preserve">  </w:t>
      </w:r>
      <w:r w:rsidR="00E2495B">
        <w:rPr>
          <w:rFonts w:ascii="宋体" w:cs="宋体" w:hint="eastAsia"/>
          <w:sz w:val="28"/>
          <w:szCs w:val="28"/>
        </w:rPr>
        <w:t>月</w:t>
      </w:r>
      <w:r>
        <w:rPr>
          <w:rFonts w:ascii="宋体" w:cs="宋体" w:hint="eastAsia"/>
          <w:sz w:val="28"/>
          <w:szCs w:val="28"/>
          <w:u w:val="single"/>
        </w:rPr>
        <w:t xml:space="preserve">  </w:t>
      </w:r>
      <w:r w:rsidR="00E2495B">
        <w:rPr>
          <w:rFonts w:ascii="宋体" w:cs="宋体" w:hint="eastAsia"/>
          <w:sz w:val="28"/>
          <w:szCs w:val="28"/>
        </w:rPr>
        <w:t>日</w:t>
      </w:r>
    </w:p>
    <w:sectPr w:rsidR="001B7E6B" w:rsidRPr="00066FB8" w:rsidSect="007717C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BE1" w:rsidRDefault="00982BE1" w:rsidP="00AA4B12">
      <w:r>
        <w:separator/>
      </w:r>
    </w:p>
  </w:endnote>
  <w:endnote w:type="continuationSeparator" w:id="1">
    <w:p w:rsidR="00982BE1" w:rsidRDefault="00982BE1" w:rsidP="00AA4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6460"/>
      <w:docPartObj>
        <w:docPartGallery w:val="Page Numbers (Bottom of Page)"/>
        <w:docPartUnique/>
      </w:docPartObj>
    </w:sdtPr>
    <w:sdtEndPr>
      <w:rPr>
        <w:rFonts w:asciiTheme="majorEastAsia" w:eastAsiaTheme="majorEastAsia" w:hAnsiTheme="majorEastAsia"/>
        <w:b/>
        <w:sz w:val="21"/>
        <w:szCs w:val="21"/>
      </w:rPr>
    </w:sdtEndPr>
    <w:sdtContent>
      <w:p w:rsidR="006A41A5" w:rsidRPr="006A41A5" w:rsidRDefault="006A41A5" w:rsidP="006A41A5">
        <w:pPr>
          <w:pStyle w:val="a7"/>
          <w:rPr>
            <w:u w:val="single"/>
          </w:rPr>
        </w:pPr>
      </w:p>
      <w:p w:rsidR="003B00F5" w:rsidRDefault="00F604F2" w:rsidP="003B00F5">
        <w:pPr>
          <w:pStyle w:val="a7"/>
          <w:jc w:val="center"/>
        </w:pPr>
        <w:r w:rsidRPr="003B00F5">
          <w:rPr>
            <w:rFonts w:asciiTheme="majorEastAsia" w:eastAsiaTheme="majorEastAsia" w:hAnsiTheme="majorEastAsia"/>
            <w:b/>
            <w:sz w:val="21"/>
            <w:szCs w:val="21"/>
          </w:rPr>
          <w:fldChar w:fldCharType="begin"/>
        </w:r>
        <w:r w:rsidR="003B00F5" w:rsidRPr="003B00F5">
          <w:rPr>
            <w:rFonts w:asciiTheme="majorEastAsia" w:eastAsiaTheme="majorEastAsia" w:hAnsiTheme="majorEastAsia"/>
            <w:b/>
            <w:sz w:val="21"/>
            <w:szCs w:val="21"/>
          </w:rPr>
          <w:instrText xml:space="preserve"> PAGE   \* MERGEFORMAT </w:instrText>
        </w:r>
        <w:r w:rsidRPr="003B00F5">
          <w:rPr>
            <w:rFonts w:asciiTheme="majorEastAsia" w:eastAsiaTheme="majorEastAsia" w:hAnsiTheme="majorEastAsia"/>
            <w:b/>
            <w:sz w:val="21"/>
            <w:szCs w:val="21"/>
          </w:rPr>
          <w:fldChar w:fldCharType="separate"/>
        </w:r>
        <w:r w:rsidR="00E2768E" w:rsidRPr="00E2768E">
          <w:rPr>
            <w:rFonts w:asciiTheme="majorEastAsia" w:eastAsiaTheme="majorEastAsia" w:hAnsiTheme="majorEastAsia"/>
            <w:b/>
            <w:noProof/>
            <w:sz w:val="21"/>
            <w:szCs w:val="21"/>
            <w:lang w:val="zh-CN"/>
          </w:rPr>
          <w:t>3</w:t>
        </w:r>
        <w:r w:rsidRPr="003B00F5">
          <w:rPr>
            <w:rFonts w:asciiTheme="majorEastAsia" w:eastAsiaTheme="majorEastAsia" w:hAnsiTheme="majorEastAsia"/>
            <w:b/>
            <w:sz w:val="21"/>
            <w:szCs w:val="21"/>
          </w:rPr>
          <w:fldChar w:fldCharType="end"/>
        </w:r>
        <w:r w:rsidR="00FA10AD">
          <w:rPr>
            <w:rFonts w:asciiTheme="majorEastAsia" w:eastAsiaTheme="majorEastAsia" w:hAnsiTheme="majorEastAsia" w:hint="eastAsia"/>
            <w:b/>
            <w:sz w:val="21"/>
            <w:szCs w:val="21"/>
          </w:rPr>
          <w:t>/4</w:t>
        </w:r>
      </w:p>
    </w:sdtContent>
  </w:sdt>
  <w:p w:rsidR="003B00F5" w:rsidRDefault="003B00F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BE1" w:rsidRDefault="00982BE1" w:rsidP="00AA4B12">
      <w:r>
        <w:separator/>
      </w:r>
    </w:p>
  </w:footnote>
  <w:footnote w:type="continuationSeparator" w:id="1">
    <w:p w:rsidR="00982BE1" w:rsidRDefault="00982BE1" w:rsidP="00AA4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B12" w:rsidRDefault="00AA4B12" w:rsidP="00AA4B12">
    <w:pPr>
      <w:pStyle w:val="a6"/>
      <w:jc w:val="left"/>
    </w:pPr>
    <w:r>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5E7FE6">
      <w:rPr>
        <w:rFonts w:hint="eastAsia"/>
        <w:b/>
        <w:noProof/>
        <w:sz w:val="21"/>
        <w:szCs w:val="21"/>
      </w:rPr>
      <w:t xml:space="preserve">                    </w:t>
    </w:r>
    <w:r w:rsidR="00900403">
      <w:rPr>
        <w:rFonts w:hint="eastAsia"/>
        <w:b/>
        <w:noProof/>
        <w:sz w:val="21"/>
        <w:szCs w:val="21"/>
      </w:rPr>
      <w:t xml:space="preserve">                            </w:t>
    </w:r>
    <w:r w:rsidR="00900403">
      <w:rPr>
        <w:rFonts w:hint="eastAsia"/>
        <w:b/>
        <w:noProof/>
        <w:sz w:val="21"/>
        <w:szCs w:val="21"/>
      </w:rPr>
      <w:t>保证</w:t>
    </w:r>
    <w:r w:rsidRPr="00AB43F0">
      <w:rPr>
        <w:rFonts w:hint="eastAsia"/>
        <w:b/>
        <w:noProof/>
        <w:sz w:val="21"/>
        <w:szCs w:val="21"/>
      </w:rPr>
      <w:t>担保函</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900"/>
        </w:tabs>
        <w:ind w:left="90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4B12"/>
    <w:rsid w:val="00003AB9"/>
    <w:rsid w:val="00025E2C"/>
    <w:rsid w:val="00066FB8"/>
    <w:rsid w:val="00086395"/>
    <w:rsid w:val="000A0993"/>
    <w:rsid w:val="000A233F"/>
    <w:rsid w:val="000F1D79"/>
    <w:rsid w:val="000F6FC2"/>
    <w:rsid w:val="00100BB1"/>
    <w:rsid w:val="00120FE2"/>
    <w:rsid w:val="00123302"/>
    <w:rsid w:val="00130FE7"/>
    <w:rsid w:val="00137CA2"/>
    <w:rsid w:val="001405AE"/>
    <w:rsid w:val="001563DC"/>
    <w:rsid w:val="00182347"/>
    <w:rsid w:val="001824CD"/>
    <w:rsid w:val="001A43C0"/>
    <w:rsid w:val="001B6103"/>
    <w:rsid w:val="001B7E6B"/>
    <w:rsid w:val="001C035D"/>
    <w:rsid w:val="001D72AC"/>
    <w:rsid w:val="001E3D90"/>
    <w:rsid w:val="001E6634"/>
    <w:rsid w:val="00245677"/>
    <w:rsid w:val="002627AB"/>
    <w:rsid w:val="002731F5"/>
    <w:rsid w:val="00280FB4"/>
    <w:rsid w:val="002A5A76"/>
    <w:rsid w:val="002C0251"/>
    <w:rsid w:val="002F58FF"/>
    <w:rsid w:val="002F78E1"/>
    <w:rsid w:val="0034518E"/>
    <w:rsid w:val="00347E63"/>
    <w:rsid w:val="00361D9D"/>
    <w:rsid w:val="00394B1E"/>
    <w:rsid w:val="003B00F5"/>
    <w:rsid w:val="003B01AA"/>
    <w:rsid w:val="003C452C"/>
    <w:rsid w:val="003D728B"/>
    <w:rsid w:val="003F1C94"/>
    <w:rsid w:val="00406CB5"/>
    <w:rsid w:val="00410714"/>
    <w:rsid w:val="00451396"/>
    <w:rsid w:val="00461DB9"/>
    <w:rsid w:val="004731AE"/>
    <w:rsid w:val="004B213E"/>
    <w:rsid w:val="004C0201"/>
    <w:rsid w:val="004C14A7"/>
    <w:rsid w:val="004E40AE"/>
    <w:rsid w:val="004F5517"/>
    <w:rsid w:val="00517402"/>
    <w:rsid w:val="00527C70"/>
    <w:rsid w:val="00550BFD"/>
    <w:rsid w:val="00586E77"/>
    <w:rsid w:val="0059533F"/>
    <w:rsid w:val="005A57FB"/>
    <w:rsid w:val="005A7608"/>
    <w:rsid w:val="005E2C81"/>
    <w:rsid w:val="005E7FE6"/>
    <w:rsid w:val="00602252"/>
    <w:rsid w:val="00636B2C"/>
    <w:rsid w:val="0063749A"/>
    <w:rsid w:val="0064388F"/>
    <w:rsid w:val="00665F53"/>
    <w:rsid w:val="00674CAA"/>
    <w:rsid w:val="006753F2"/>
    <w:rsid w:val="00691BB2"/>
    <w:rsid w:val="006A41A5"/>
    <w:rsid w:val="006D3CF1"/>
    <w:rsid w:val="006F00EF"/>
    <w:rsid w:val="006F6CED"/>
    <w:rsid w:val="00700AAF"/>
    <w:rsid w:val="00733ED5"/>
    <w:rsid w:val="00743112"/>
    <w:rsid w:val="007549DA"/>
    <w:rsid w:val="007717CD"/>
    <w:rsid w:val="007A6A72"/>
    <w:rsid w:val="007B5DF0"/>
    <w:rsid w:val="007C2429"/>
    <w:rsid w:val="00810B54"/>
    <w:rsid w:val="00831180"/>
    <w:rsid w:val="00861BEC"/>
    <w:rsid w:val="00862024"/>
    <w:rsid w:val="008B0035"/>
    <w:rsid w:val="008C7F84"/>
    <w:rsid w:val="008D2E5A"/>
    <w:rsid w:val="008D69EF"/>
    <w:rsid w:val="00900403"/>
    <w:rsid w:val="00910DB6"/>
    <w:rsid w:val="0091217D"/>
    <w:rsid w:val="0092225B"/>
    <w:rsid w:val="00963120"/>
    <w:rsid w:val="0096507E"/>
    <w:rsid w:val="00982BE1"/>
    <w:rsid w:val="00997694"/>
    <w:rsid w:val="009A4596"/>
    <w:rsid w:val="009B152F"/>
    <w:rsid w:val="009B7F5B"/>
    <w:rsid w:val="009C32D8"/>
    <w:rsid w:val="009E1485"/>
    <w:rsid w:val="00A014F8"/>
    <w:rsid w:val="00A57DD8"/>
    <w:rsid w:val="00A60EF1"/>
    <w:rsid w:val="00A6123A"/>
    <w:rsid w:val="00A679C5"/>
    <w:rsid w:val="00A709FB"/>
    <w:rsid w:val="00AA4B12"/>
    <w:rsid w:val="00AB35DF"/>
    <w:rsid w:val="00AB6A58"/>
    <w:rsid w:val="00AD72F7"/>
    <w:rsid w:val="00AE4528"/>
    <w:rsid w:val="00AE4DE7"/>
    <w:rsid w:val="00B25D8D"/>
    <w:rsid w:val="00B30FFB"/>
    <w:rsid w:val="00B32E0F"/>
    <w:rsid w:val="00B72843"/>
    <w:rsid w:val="00B94461"/>
    <w:rsid w:val="00BA1E2E"/>
    <w:rsid w:val="00BA687E"/>
    <w:rsid w:val="00BB2601"/>
    <w:rsid w:val="00BB79E4"/>
    <w:rsid w:val="00BC0475"/>
    <w:rsid w:val="00BC69D0"/>
    <w:rsid w:val="00BE214C"/>
    <w:rsid w:val="00BE5B30"/>
    <w:rsid w:val="00BE7937"/>
    <w:rsid w:val="00C12800"/>
    <w:rsid w:val="00C133AD"/>
    <w:rsid w:val="00C42DA7"/>
    <w:rsid w:val="00C71F82"/>
    <w:rsid w:val="00C8148C"/>
    <w:rsid w:val="00C82D20"/>
    <w:rsid w:val="00C83E7C"/>
    <w:rsid w:val="00CD53E6"/>
    <w:rsid w:val="00CF4577"/>
    <w:rsid w:val="00CF4889"/>
    <w:rsid w:val="00D048C1"/>
    <w:rsid w:val="00D17CAC"/>
    <w:rsid w:val="00D929B8"/>
    <w:rsid w:val="00D9361F"/>
    <w:rsid w:val="00D97F5C"/>
    <w:rsid w:val="00DB35C2"/>
    <w:rsid w:val="00DB57D6"/>
    <w:rsid w:val="00DD73BF"/>
    <w:rsid w:val="00E034A4"/>
    <w:rsid w:val="00E2495B"/>
    <w:rsid w:val="00E25BB8"/>
    <w:rsid w:val="00E2768E"/>
    <w:rsid w:val="00E348BC"/>
    <w:rsid w:val="00E433F1"/>
    <w:rsid w:val="00E43E1A"/>
    <w:rsid w:val="00E51EFD"/>
    <w:rsid w:val="00E55960"/>
    <w:rsid w:val="00E742CC"/>
    <w:rsid w:val="00E80FB3"/>
    <w:rsid w:val="00E81438"/>
    <w:rsid w:val="00E84E5A"/>
    <w:rsid w:val="00EA65B0"/>
    <w:rsid w:val="00EC3671"/>
    <w:rsid w:val="00ED0B31"/>
    <w:rsid w:val="00ED21AE"/>
    <w:rsid w:val="00ED3C2F"/>
    <w:rsid w:val="00F015A2"/>
    <w:rsid w:val="00F048C4"/>
    <w:rsid w:val="00F55591"/>
    <w:rsid w:val="00F604F2"/>
    <w:rsid w:val="00F611A6"/>
    <w:rsid w:val="00F81137"/>
    <w:rsid w:val="00F95FFC"/>
    <w:rsid w:val="00FA10AD"/>
    <w:rsid w:val="00FA3BE5"/>
    <w:rsid w:val="00FB66EB"/>
    <w:rsid w:val="00FE64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B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AA4B12"/>
    <w:rPr>
      <w:rFonts w:eastAsia="仿宋_GB2312"/>
      <w:color w:val="000000"/>
      <w:sz w:val="28"/>
    </w:rPr>
  </w:style>
  <w:style w:type="character" w:customStyle="1" w:styleId="Char">
    <w:name w:val="正文文本缩进 Char"/>
    <w:basedOn w:val="a0"/>
    <w:link w:val="a3"/>
    <w:rsid w:val="00AA4B12"/>
    <w:rPr>
      <w:rFonts w:ascii="Times New Roman" w:eastAsia="仿宋_GB2312" w:hAnsi="Times New Roman" w:cs="Times New Roman"/>
      <w:color w:val="000000"/>
      <w:sz w:val="28"/>
      <w:szCs w:val="20"/>
    </w:rPr>
  </w:style>
  <w:style w:type="paragraph" w:styleId="a4">
    <w:name w:val="Normal (Web)"/>
    <w:basedOn w:val="a"/>
    <w:rsid w:val="00AA4B12"/>
    <w:pPr>
      <w:widowControl/>
      <w:spacing w:before="100" w:beforeAutospacing="1" w:after="100" w:afterAutospacing="1"/>
      <w:jc w:val="left"/>
    </w:pPr>
    <w:rPr>
      <w:rFonts w:ascii="宋体" w:hAnsi="宋体"/>
      <w:kern w:val="0"/>
      <w:sz w:val="24"/>
      <w:szCs w:val="24"/>
    </w:rPr>
  </w:style>
  <w:style w:type="paragraph" w:styleId="a5">
    <w:name w:val="Plain Text"/>
    <w:basedOn w:val="a"/>
    <w:link w:val="Char0"/>
    <w:rsid w:val="00AA4B12"/>
    <w:rPr>
      <w:rFonts w:ascii="宋体" w:hAnsi="Courier New"/>
      <w:sz w:val="24"/>
    </w:rPr>
  </w:style>
  <w:style w:type="character" w:customStyle="1" w:styleId="Char0">
    <w:name w:val="纯文本 Char"/>
    <w:basedOn w:val="a0"/>
    <w:link w:val="a5"/>
    <w:rsid w:val="00AA4B12"/>
    <w:rPr>
      <w:rFonts w:ascii="宋体" w:eastAsia="宋体" w:hAnsi="Courier New" w:cs="Times New Roman"/>
      <w:sz w:val="24"/>
      <w:szCs w:val="20"/>
    </w:rPr>
  </w:style>
  <w:style w:type="paragraph" w:styleId="a6">
    <w:name w:val="header"/>
    <w:basedOn w:val="a"/>
    <w:link w:val="Char1"/>
    <w:uiPriority w:val="99"/>
    <w:unhideWhenUsed/>
    <w:rsid w:val="00AA4B1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A4B12"/>
    <w:rPr>
      <w:rFonts w:ascii="Times New Roman" w:eastAsia="宋体" w:hAnsi="Times New Roman" w:cs="Times New Roman"/>
      <w:sz w:val="18"/>
      <w:szCs w:val="18"/>
    </w:rPr>
  </w:style>
  <w:style w:type="paragraph" w:styleId="a7">
    <w:name w:val="footer"/>
    <w:basedOn w:val="a"/>
    <w:link w:val="Char2"/>
    <w:uiPriority w:val="99"/>
    <w:unhideWhenUsed/>
    <w:rsid w:val="00AA4B12"/>
    <w:pPr>
      <w:tabs>
        <w:tab w:val="center" w:pos="4153"/>
        <w:tab w:val="right" w:pos="8306"/>
      </w:tabs>
      <w:snapToGrid w:val="0"/>
      <w:jc w:val="left"/>
    </w:pPr>
    <w:rPr>
      <w:sz w:val="18"/>
      <w:szCs w:val="18"/>
    </w:rPr>
  </w:style>
  <w:style w:type="character" w:customStyle="1" w:styleId="Char2">
    <w:name w:val="页脚 Char"/>
    <w:basedOn w:val="a0"/>
    <w:link w:val="a7"/>
    <w:uiPriority w:val="99"/>
    <w:rsid w:val="00AA4B12"/>
    <w:rPr>
      <w:rFonts w:ascii="Times New Roman" w:eastAsia="宋体" w:hAnsi="Times New Roman" w:cs="Times New Roman"/>
      <w:sz w:val="18"/>
      <w:szCs w:val="18"/>
    </w:rPr>
  </w:style>
  <w:style w:type="paragraph" w:styleId="a8">
    <w:name w:val="Balloon Text"/>
    <w:basedOn w:val="a"/>
    <w:link w:val="Char3"/>
    <w:uiPriority w:val="99"/>
    <w:semiHidden/>
    <w:unhideWhenUsed/>
    <w:rsid w:val="00AA4B12"/>
    <w:rPr>
      <w:sz w:val="18"/>
      <w:szCs w:val="18"/>
    </w:rPr>
  </w:style>
  <w:style w:type="character" w:customStyle="1" w:styleId="Char3">
    <w:name w:val="批注框文本 Char"/>
    <w:basedOn w:val="a0"/>
    <w:link w:val="a8"/>
    <w:uiPriority w:val="99"/>
    <w:semiHidden/>
    <w:rsid w:val="00AA4B12"/>
    <w:rPr>
      <w:rFonts w:ascii="Times New Roman" w:eastAsia="宋体" w:hAnsi="Times New Roman" w:cs="Times New Roman"/>
      <w:sz w:val="18"/>
      <w:szCs w:val="18"/>
    </w:rPr>
  </w:style>
  <w:style w:type="paragraph" w:styleId="a9">
    <w:name w:val="List Paragraph"/>
    <w:basedOn w:val="a"/>
    <w:uiPriority w:val="34"/>
    <w:qFormat/>
    <w:rsid w:val="00733ED5"/>
    <w:pPr>
      <w:ind w:firstLineChars="200" w:firstLine="420"/>
    </w:pPr>
  </w:style>
  <w:style w:type="character" w:styleId="aa">
    <w:name w:val="Placeholder Text"/>
    <w:basedOn w:val="a0"/>
    <w:uiPriority w:val="99"/>
    <w:semiHidden/>
    <w:rsid w:val="00527C70"/>
    <w:rPr>
      <w:color w:val="808080"/>
    </w:rPr>
  </w:style>
  <w:style w:type="paragraph" w:customStyle="1" w:styleId="Default">
    <w:name w:val="Default"/>
    <w:rsid w:val="00066FB8"/>
    <w:pPr>
      <w:widowControl w:val="0"/>
      <w:autoSpaceDE w:val="0"/>
      <w:autoSpaceDN w:val="0"/>
      <w:adjustRightInd w:val="0"/>
    </w:pPr>
    <w:rPr>
      <w:rFonts w:ascii="黑体" w:eastAsia="黑体" w:cs="黑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3B179872B64536B5625CD89E843518"/>
        <w:category>
          <w:name w:val="常规"/>
          <w:gallery w:val="placeholder"/>
        </w:category>
        <w:types>
          <w:type w:val="bbPlcHdr"/>
        </w:types>
        <w:behaviors>
          <w:behavior w:val="content"/>
        </w:behaviors>
        <w:guid w:val="{F5472D7D-56AE-4FFF-9C7D-57137514473B}"/>
      </w:docPartPr>
      <w:docPartBody>
        <w:p w:rsidR="000B3179" w:rsidRDefault="00E54B28" w:rsidP="00E54B28">
          <w:pPr>
            <w:pStyle w:val="3C3B179872B64536B5625CD89E84351815"/>
          </w:pPr>
          <w:r>
            <w:rPr>
              <w:rFonts w:hAnsi="宋体" w:hint="eastAsia"/>
              <w:b/>
              <w:color w:val="000000"/>
              <w:szCs w:val="24"/>
              <w:u w:val="single"/>
            </w:rPr>
            <w:t xml:space="preserve">                 </w:t>
          </w:r>
        </w:p>
      </w:docPartBody>
    </w:docPart>
    <w:docPart>
      <w:docPartPr>
        <w:name w:val="1C1A160851FB40F18B02393E9A03C9D8"/>
        <w:category>
          <w:name w:val="常规"/>
          <w:gallery w:val="placeholder"/>
        </w:category>
        <w:types>
          <w:type w:val="bbPlcHdr"/>
        </w:types>
        <w:behaviors>
          <w:behavior w:val="content"/>
        </w:behaviors>
        <w:guid w:val="{7708A6E2-8E3B-4D20-8170-8E6CF6AE8B33}"/>
      </w:docPartPr>
      <w:docPartBody>
        <w:p w:rsidR="000B3179" w:rsidRDefault="00E54B28" w:rsidP="00E54B28">
          <w:pPr>
            <w:pStyle w:val="1C1A160851FB40F18B02393E9A03C9D814"/>
          </w:pPr>
          <w:r>
            <w:rPr>
              <w:rFonts w:ascii="黑体" w:eastAsia="黑体" w:hAnsi="宋体" w:hint="eastAsia"/>
              <w:b/>
              <w:sz w:val="32"/>
              <w:szCs w:val="32"/>
              <w:u w:val="single"/>
            </w:rPr>
            <w:t xml:space="preserve">              </w:t>
          </w:r>
        </w:p>
      </w:docPartBody>
    </w:docPart>
    <w:docPart>
      <w:docPartPr>
        <w:name w:val="98AE08B020C849609BE723FE752A1C18"/>
        <w:category>
          <w:name w:val="常规"/>
          <w:gallery w:val="placeholder"/>
        </w:category>
        <w:types>
          <w:type w:val="bbPlcHdr"/>
        </w:types>
        <w:behaviors>
          <w:behavior w:val="content"/>
        </w:behaviors>
        <w:guid w:val="{5061E45E-543B-4F41-8572-86EF556BD965}"/>
      </w:docPartPr>
      <w:docPartBody>
        <w:p w:rsidR="008C4BC2" w:rsidRDefault="00E54B28" w:rsidP="00E54B28">
          <w:pPr>
            <w:pStyle w:val="98AE08B020C849609BE723FE752A1C189"/>
          </w:pPr>
          <w:r>
            <w:rPr>
              <w:rFonts w:ascii="宋体" w:eastAsia="宋体" w:cs="宋体" w:hint="eastAsia"/>
              <w:sz w:val="28"/>
              <w:szCs w:val="28"/>
              <w:u w:val="single"/>
            </w:rPr>
            <w:t xml:space="preserve">  </w:t>
          </w:r>
        </w:p>
      </w:docPartBody>
    </w:docPart>
    <w:docPart>
      <w:docPartPr>
        <w:name w:val="DA5BDF98C9FF40E98DAC3299E155BE76"/>
        <w:category>
          <w:name w:val="常规"/>
          <w:gallery w:val="placeholder"/>
        </w:category>
        <w:types>
          <w:type w:val="bbPlcHdr"/>
        </w:types>
        <w:behaviors>
          <w:behavior w:val="content"/>
        </w:behaviors>
        <w:guid w:val="{410A8580-A7BC-4FC6-95A2-E63F8516603C}"/>
      </w:docPartPr>
      <w:docPartBody>
        <w:p w:rsidR="008C4BC2" w:rsidRDefault="00E54B28" w:rsidP="00E54B28">
          <w:pPr>
            <w:pStyle w:val="DA5BDF98C9FF40E98DAC3299E155BE769"/>
          </w:pPr>
          <w:r>
            <w:rPr>
              <w:rFonts w:ascii="宋体" w:eastAsia="宋体" w:cs="宋体" w:hint="eastAsia"/>
              <w:sz w:val="28"/>
              <w:szCs w:val="28"/>
              <w:u w:val="single"/>
            </w:rPr>
            <w:t xml:space="preserve">                </w:t>
          </w:r>
        </w:p>
      </w:docPartBody>
    </w:docPart>
    <w:docPart>
      <w:docPartPr>
        <w:name w:val="63ACD2E745AD4FFB82439AC308274F95"/>
        <w:category>
          <w:name w:val="常规"/>
          <w:gallery w:val="placeholder"/>
        </w:category>
        <w:types>
          <w:type w:val="bbPlcHdr"/>
        </w:types>
        <w:behaviors>
          <w:behavior w:val="content"/>
        </w:behaviors>
        <w:guid w:val="{4B8E31EE-9497-4FD4-B20E-21760D365ECA}"/>
      </w:docPartPr>
      <w:docPartBody>
        <w:p w:rsidR="008C4BC2" w:rsidRDefault="00E54B28" w:rsidP="00E54B28">
          <w:pPr>
            <w:pStyle w:val="63ACD2E745AD4FFB82439AC308274F959"/>
          </w:pPr>
          <w:r>
            <w:rPr>
              <w:rFonts w:ascii="黑体" w:eastAsia="黑体" w:hAnsi="宋体" w:hint="eastAsia"/>
              <w:b/>
              <w:sz w:val="32"/>
              <w:szCs w:val="32"/>
              <w:u w:val="single"/>
            </w:rPr>
            <w:t xml:space="preserve">                </w:t>
          </w:r>
        </w:p>
      </w:docPartBody>
    </w:docPart>
    <w:docPart>
      <w:docPartPr>
        <w:name w:val="522476F7C521403689EDB17614554E0C"/>
        <w:category>
          <w:name w:val="常规"/>
          <w:gallery w:val="placeholder"/>
        </w:category>
        <w:types>
          <w:type w:val="bbPlcHdr"/>
        </w:types>
        <w:behaviors>
          <w:behavior w:val="content"/>
        </w:behaviors>
        <w:guid w:val="{F8E493F1-B431-4EE1-A764-228E1DEC91F3}"/>
      </w:docPartPr>
      <w:docPartBody>
        <w:p w:rsidR="008C4BC2" w:rsidRDefault="00E54B28" w:rsidP="00E54B28">
          <w:pPr>
            <w:pStyle w:val="522476F7C521403689EDB17614554E0C9"/>
          </w:pPr>
          <w:r>
            <w:rPr>
              <w:rFonts w:ascii="宋体" w:hAnsi="宋体" w:hint="eastAsia"/>
              <w:color w:val="000000"/>
              <w:szCs w:val="21"/>
              <w:u w:val="single"/>
            </w:rPr>
            <w:t xml:space="preserve">                  </w:t>
          </w:r>
        </w:p>
      </w:docPartBody>
    </w:docPart>
    <w:docPart>
      <w:docPartPr>
        <w:name w:val="E632C606A3B648D590CFF675CD44A25A"/>
        <w:category>
          <w:name w:val="常规"/>
          <w:gallery w:val="placeholder"/>
        </w:category>
        <w:types>
          <w:type w:val="bbPlcHdr"/>
        </w:types>
        <w:behaviors>
          <w:behavior w:val="content"/>
        </w:behaviors>
        <w:guid w:val="{F79765AC-0BB3-48CE-A817-A254F8169CF5}"/>
      </w:docPartPr>
      <w:docPartBody>
        <w:p w:rsidR="008C4BC2" w:rsidRDefault="00E54B28" w:rsidP="00E54B28">
          <w:pPr>
            <w:pStyle w:val="E632C606A3B648D590CFF675CD44A25A8"/>
          </w:pPr>
          <w:r>
            <w:rPr>
              <w:rFonts w:ascii="宋体" w:hAnsi="宋体" w:hint="eastAsia"/>
              <w:sz w:val="28"/>
              <w:szCs w:val="28"/>
              <w:u w:val="single"/>
            </w:rPr>
            <w:t xml:space="preserve">  </w:t>
          </w:r>
        </w:p>
      </w:docPartBody>
    </w:docPart>
    <w:docPart>
      <w:docPartPr>
        <w:name w:val="A37F49FF3D8447C4921841C033E9C5A8"/>
        <w:category>
          <w:name w:val="常规"/>
          <w:gallery w:val="placeholder"/>
        </w:category>
        <w:types>
          <w:type w:val="bbPlcHdr"/>
        </w:types>
        <w:behaviors>
          <w:behavior w:val="content"/>
        </w:behaviors>
        <w:guid w:val="{A3655D77-8943-4BA9-831B-9E4BE7059819}"/>
      </w:docPartPr>
      <w:docPartBody>
        <w:p w:rsidR="008C4BC2" w:rsidRDefault="00E54B28" w:rsidP="00E54B28">
          <w:pPr>
            <w:pStyle w:val="A37F49FF3D8447C4921841C033E9C5A87"/>
          </w:pPr>
          <w:r>
            <w:rPr>
              <w:rFonts w:ascii="宋体" w:hAnsi="宋体" w:hint="eastAsia"/>
              <w:sz w:val="28"/>
              <w:szCs w:val="28"/>
              <w:u w:val="single"/>
            </w:rPr>
            <w:t xml:space="preserve">    </w:t>
          </w:r>
        </w:p>
      </w:docPartBody>
    </w:docPart>
    <w:docPart>
      <w:docPartPr>
        <w:name w:val="6CB1054404DE4E99A45001C2E293EA2D"/>
        <w:category>
          <w:name w:val="常规"/>
          <w:gallery w:val="placeholder"/>
        </w:category>
        <w:types>
          <w:type w:val="bbPlcHdr"/>
        </w:types>
        <w:behaviors>
          <w:behavior w:val="content"/>
        </w:behaviors>
        <w:guid w:val="{86B9B147-B7C1-404F-AB51-68CAD37A762C}"/>
      </w:docPartPr>
      <w:docPartBody>
        <w:p w:rsidR="008C4BC2" w:rsidRDefault="00E54B28" w:rsidP="00E54B28">
          <w:pPr>
            <w:pStyle w:val="6CB1054404DE4E99A45001C2E293EA2D6"/>
          </w:pPr>
          <w:r>
            <w:rPr>
              <w:rFonts w:ascii="宋体" w:hAnsi="宋体" w:hint="eastAsia"/>
              <w:sz w:val="28"/>
              <w:szCs w:val="28"/>
              <w:u w:val="single"/>
            </w:rPr>
            <w:t xml:space="preserve">  </w:t>
          </w:r>
        </w:p>
      </w:docPartBody>
    </w:docPart>
    <w:docPart>
      <w:docPartPr>
        <w:name w:val="720E59DBBCF94AE1B941F35DB4C34889"/>
        <w:category>
          <w:name w:val="常规"/>
          <w:gallery w:val="placeholder"/>
        </w:category>
        <w:types>
          <w:type w:val="bbPlcHdr"/>
        </w:types>
        <w:behaviors>
          <w:behavior w:val="content"/>
        </w:behaviors>
        <w:guid w:val="{1DBA1332-C09D-4E8D-856C-D36AA8034FA2}"/>
      </w:docPartPr>
      <w:docPartBody>
        <w:p w:rsidR="008C4BC2" w:rsidRDefault="00E54B28" w:rsidP="00E54B28">
          <w:pPr>
            <w:pStyle w:val="720E59DBBCF94AE1B941F35DB4C348896"/>
          </w:pPr>
          <w:r>
            <w:rPr>
              <w:rFonts w:ascii="宋体" w:hAnsi="宋体" w:hint="eastAsia"/>
              <w:sz w:val="28"/>
              <w:szCs w:val="28"/>
              <w:u w:val="single"/>
            </w:rPr>
            <w:t xml:space="preserve">             </w:t>
          </w:r>
        </w:p>
      </w:docPartBody>
    </w:docPart>
    <w:docPart>
      <w:docPartPr>
        <w:name w:val="0D960221597443869063C023B1B9A8BF"/>
        <w:category>
          <w:name w:val="常规"/>
          <w:gallery w:val="placeholder"/>
        </w:category>
        <w:types>
          <w:type w:val="bbPlcHdr"/>
        </w:types>
        <w:behaviors>
          <w:behavior w:val="content"/>
        </w:behaviors>
        <w:guid w:val="{3D07F57F-F036-472E-AD7B-37644315A885}"/>
      </w:docPartPr>
      <w:docPartBody>
        <w:p w:rsidR="008C4BC2" w:rsidRDefault="00E54B28" w:rsidP="00E54B28">
          <w:pPr>
            <w:pStyle w:val="0D960221597443869063C023B1B9A8BF5"/>
          </w:pPr>
          <w:r>
            <w:rPr>
              <w:rFonts w:ascii="宋体" w:hAnsi="宋体" w:hint="eastAsia"/>
              <w:sz w:val="28"/>
              <w:szCs w:val="28"/>
              <w:u w:val="single"/>
            </w:rPr>
            <w:t xml:space="preserve">  </w:t>
          </w:r>
        </w:p>
      </w:docPartBody>
    </w:docPart>
    <w:docPart>
      <w:docPartPr>
        <w:name w:val="4E0F26ABB6B04B0A8E9194D693C2A65A"/>
        <w:category>
          <w:name w:val="常规"/>
          <w:gallery w:val="placeholder"/>
        </w:category>
        <w:types>
          <w:type w:val="bbPlcHdr"/>
        </w:types>
        <w:behaviors>
          <w:behavior w:val="content"/>
        </w:behaviors>
        <w:guid w:val="{7264A9C5-E674-4C91-BA89-B0D5391C8F62}"/>
      </w:docPartPr>
      <w:docPartBody>
        <w:p w:rsidR="008C4BC2" w:rsidRDefault="00E54B28" w:rsidP="00E54B28">
          <w:pPr>
            <w:pStyle w:val="4E0F26ABB6B04B0A8E9194D693C2A65A5"/>
          </w:pPr>
          <w:r>
            <w:rPr>
              <w:rFonts w:ascii="宋体" w:hAnsi="宋体" w:hint="eastAsia"/>
              <w:sz w:val="28"/>
              <w:szCs w:val="28"/>
              <w:u w:val="single"/>
            </w:rPr>
            <w:t xml:space="preserve">  </w:t>
          </w:r>
        </w:p>
      </w:docPartBody>
    </w:docPart>
    <w:docPart>
      <w:docPartPr>
        <w:name w:val="C558A2A21CCD4CA0ADA956092A8F0481"/>
        <w:category>
          <w:name w:val="常规"/>
          <w:gallery w:val="placeholder"/>
        </w:category>
        <w:types>
          <w:type w:val="bbPlcHdr"/>
        </w:types>
        <w:behaviors>
          <w:behavior w:val="content"/>
        </w:behaviors>
        <w:guid w:val="{945EF56D-1615-4C3A-A6B8-4F37AF170934}"/>
      </w:docPartPr>
      <w:docPartBody>
        <w:p w:rsidR="008C4BC2" w:rsidRDefault="00E54B28" w:rsidP="00E54B28">
          <w:pPr>
            <w:pStyle w:val="C558A2A21CCD4CA0ADA956092A8F04815"/>
          </w:pPr>
          <w:r>
            <w:rPr>
              <w:rFonts w:ascii="宋体" w:hAnsi="宋体" w:hint="eastAsia"/>
              <w:sz w:val="28"/>
              <w:szCs w:val="28"/>
              <w:u w:val="single"/>
            </w:rPr>
            <w:t xml:space="preserve">     </w:t>
          </w:r>
        </w:p>
      </w:docPartBody>
    </w:docPart>
    <w:docPart>
      <w:docPartPr>
        <w:name w:val="75708AAF2DE74BFBAA9B4B2B196A3E1F"/>
        <w:category>
          <w:name w:val="常规"/>
          <w:gallery w:val="placeholder"/>
        </w:category>
        <w:types>
          <w:type w:val="bbPlcHdr"/>
        </w:types>
        <w:behaviors>
          <w:behavior w:val="content"/>
        </w:behaviors>
        <w:guid w:val="{4A4194DF-BBFA-4E47-AAC4-C9FC226D8C3F}"/>
      </w:docPartPr>
      <w:docPartBody>
        <w:p w:rsidR="008C4BC2" w:rsidRDefault="00E54B28" w:rsidP="00E54B28">
          <w:pPr>
            <w:pStyle w:val="75708AAF2DE74BFBAA9B4B2B196A3E1F5"/>
          </w:pPr>
          <w:r>
            <w:rPr>
              <w:rFonts w:ascii="宋体" w:hAnsi="宋体" w:hint="eastAsia"/>
              <w:sz w:val="28"/>
              <w:szCs w:val="28"/>
              <w:u w:val="single"/>
            </w:rPr>
            <w:t xml:space="preserve">   </w:t>
          </w:r>
        </w:p>
      </w:docPartBody>
    </w:docPart>
    <w:docPart>
      <w:docPartPr>
        <w:name w:val="D1921518C0434646B1C74F9F97B42848"/>
        <w:category>
          <w:name w:val="常规"/>
          <w:gallery w:val="placeholder"/>
        </w:category>
        <w:types>
          <w:type w:val="bbPlcHdr"/>
        </w:types>
        <w:behaviors>
          <w:behavior w:val="content"/>
        </w:behaviors>
        <w:guid w:val="{1CA802E5-B627-4CF0-A7BA-82075DDDABBB}"/>
      </w:docPartPr>
      <w:docPartBody>
        <w:p w:rsidR="008C4BC2" w:rsidRDefault="00E54B28" w:rsidP="00E54B28">
          <w:pPr>
            <w:pStyle w:val="D1921518C0434646B1C74F9F97B428485"/>
          </w:pPr>
          <w:r>
            <w:rPr>
              <w:rFonts w:ascii="宋体" w:hAnsi="宋体" w:hint="eastAsia"/>
              <w:sz w:val="28"/>
              <w:szCs w:val="28"/>
              <w:u w:val="single"/>
            </w:rPr>
            <w:t xml:space="preserve">               </w:t>
          </w:r>
        </w:p>
      </w:docPartBody>
    </w:docPart>
    <w:docPart>
      <w:docPartPr>
        <w:name w:val="648037717CA44B5F9EA8B60D878DAA24"/>
        <w:category>
          <w:name w:val="常规"/>
          <w:gallery w:val="placeholder"/>
        </w:category>
        <w:types>
          <w:type w:val="bbPlcHdr"/>
        </w:types>
        <w:behaviors>
          <w:behavior w:val="content"/>
        </w:behaviors>
        <w:guid w:val="{F359E17E-AA3A-4558-9135-515DF1157EB8}"/>
      </w:docPartPr>
      <w:docPartBody>
        <w:p w:rsidR="00000000" w:rsidRDefault="00EE7CDB" w:rsidP="00EE7CDB">
          <w:pPr>
            <w:pStyle w:val="648037717CA44B5F9EA8B60D878DAA24"/>
          </w:pPr>
          <w:r>
            <w:rPr>
              <w:rFonts w:ascii="宋体" w:hAnsi="宋体" w:hint="eastAsia"/>
              <w:color w:val="000000"/>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5633"/>
    <w:rsid w:val="000B3179"/>
    <w:rsid w:val="0015570F"/>
    <w:rsid w:val="001C04D4"/>
    <w:rsid w:val="002536BE"/>
    <w:rsid w:val="00264CDB"/>
    <w:rsid w:val="00272630"/>
    <w:rsid w:val="003B1191"/>
    <w:rsid w:val="003E36F1"/>
    <w:rsid w:val="004D2A98"/>
    <w:rsid w:val="00534DE0"/>
    <w:rsid w:val="005A1783"/>
    <w:rsid w:val="005F0F10"/>
    <w:rsid w:val="005F7759"/>
    <w:rsid w:val="00632973"/>
    <w:rsid w:val="00806634"/>
    <w:rsid w:val="008C4BC2"/>
    <w:rsid w:val="00926B7A"/>
    <w:rsid w:val="00B63E2F"/>
    <w:rsid w:val="00BE423D"/>
    <w:rsid w:val="00C25633"/>
    <w:rsid w:val="00CF1C92"/>
    <w:rsid w:val="00D054EF"/>
    <w:rsid w:val="00D14278"/>
    <w:rsid w:val="00E26D41"/>
    <w:rsid w:val="00E54B28"/>
    <w:rsid w:val="00E87905"/>
    <w:rsid w:val="00EE7CDB"/>
    <w:rsid w:val="00F33A3C"/>
    <w:rsid w:val="00F867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B28"/>
    <w:rPr>
      <w:color w:val="808080"/>
    </w:rPr>
  </w:style>
  <w:style w:type="paragraph" w:customStyle="1" w:styleId="E63ECF4A32754FA4B9B4E6B5E9B14467">
    <w:name w:val="E63ECF4A32754FA4B9B4E6B5E9B14467"/>
    <w:rsid w:val="00C25633"/>
    <w:pPr>
      <w:widowControl w:val="0"/>
      <w:jc w:val="both"/>
    </w:pPr>
  </w:style>
  <w:style w:type="paragraph" w:customStyle="1" w:styleId="CF46BBF59B9C48D69F17A03CD92A72F3">
    <w:name w:val="CF46BBF59B9C48D69F17A03CD92A72F3"/>
    <w:rsid w:val="00C25633"/>
    <w:pPr>
      <w:widowControl w:val="0"/>
      <w:jc w:val="both"/>
    </w:pPr>
  </w:style>
  <w:style w:type="paragraph" w:customStyle="1" w:styleId="F8465EEF09544D94BBDDA8323AE2A98E">
    <w:name w:val="F8465EEF09544D94BBDDA8323AE2A98E"/>
    <w:rsid w:val="00C25633"/>
    <w:pPr>
      <w:widowControl w:val="0"/>
      <w:jc w:val="both"/>
    </w:pPr>
  </w:style>
  <w:style w:type="paragraph" w:customStyle="1" w:styleId="BABC0FC377294FCD909076C847C49549">
    <w:name w:val="BABC0FC377294FCD909076C847C49549"/>
    <w:rsid w:val="00C25633"/>
    <w:pPr>
      <w:widowControl w:val="0"/>
      <w:jc w:val="both"/>
    </w:pPr>
  </w:style>
  <w:style w:type="paragraph" w:customStyle="1" w:styleId="182DABA963A94283A28A19E5D585B191">
    <w:name w:val="182DABA963A94283A28A19E5D585B191"/>
    <w:rsid w:val="00C25633"/>
    <w:pPr>
      <w:widowControl w:val="0"/>
      <w:jc w:val="both"/>
    </w:pPr>
  </w:style>
  <w:style w:type="paragraph" w:customStyle="1" w:styleId="3C3B179872B64536B5625CD89E843518">
    <w:name w:val="3C3B179872B64536B5625CD89E843518"/>
    <w:rsid w:val="00C25633"/>
    <w:pPr>
      <w:widowControl w:val="0"/>
      <w:jc w:val="both"/>
    </w:pPr>
  </w:style>
  <w:style w:type="paragraph" w:customStyle="1" w:styleId="E63ECF4A32754FA4B9B4E6B5E9B144671">
    <w:name w:val="E63ECF4A32754FA4B9B4E6B5E9B144671"/>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1">
    <w:name w:val="CF46BBF59B9C48D69F17A03CD92A72F31"/>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1">
    <w:name w:val="F8465EEF09544D94BBDDA8323AE2A98E1"/>
    <w:rsid w:val="00C25633"/>
    <w:pPr>
      <w:widowControl w:val="0"/>
      <w:jc w:val="both"/>
    </w:pPr>
    <w:rPr>
      <w:rFonts w:ascii="Times New Roman" w:eastAsia="宋体" w:hAnsi="Times New Roman" w:cs="Times New Roman"/>
      <w:szCs w:val="20"/>
    </w:rPr>
  </w:style>
  <w:style w:type="paragraph" w:customStyle="1" w:styleId="BABC0FC377294FCD909076C847C495491">
    <w:name w:val="BABC0FC377294FCD909076C847C495491"/>
    <w:rsid w:val="00C25633"/>
    <w:pPr>
      <w:widowControl w:val="0"/>
      <w:jc w:val="both"/>
    </w:pPr>
    <w:rPr>
      <w:rFonts w:ascii="Times New Roman" w:eastAsia="宋体" w:hAnsi="Times New Roman" w:cs="Times New Roman"/>
      <w:szCs w:val="20"/>
    </w:rPr>
  </w:style>
  <w:style w:type="paragraph" w:customStyle="1" w:styleId="182DABA963A94283A28A19E5D585B1911">
    <w:name w:val="182DABA963A94283A28A19E5D585B1911"/>
    <w:rsid w:val="00C25633"/>
    <w:pPr>
      <w:widowControl w:val="0"/>
      <w:jc w:val="both"/>
    </w:pPr>
    <w:rPr>
      <w:rFonts w:ascii="Times New Roman" w:eastAsia="宋体" w:hAnsi="Times New Roman" w:cs="Times New Roman"/>
      <w:szCs w:val="20"/>
    </w:rPr>
  </w:style>
  <w:style w:type="paragraph" w:customStyle="1" w:styleId="3C3B179872B64536B5625CD89E8435181">
    <w:name w:val="3C3B179872B64536B5625CD89E8435181"/>
    <w:rsid w:val="00C25633"/>
    <w:pPr>
      <w:widowControl w:val="0"/>
      <w:jc w:val="both"/>
    </w:pPr>
    <w:rPr>
      <w:rFonts w:ascii="宋体" w:eastAsia="宋体" w:hAnsi="Courier New" w:cs="Times New Roman"/>
      <w:sz w:val="24"/>
      <w:szCs w:val="20"/>
    </w:rPr>
  </w:style>
  <w:style w:type="paragraph" w:customStyle="1" w:styleId="1C1A160851FB40F18B02393E9A03C9D8">
    <w:name w:val="1C1A160851FB40F18B02393E9A03C9D8"/>
    <w:rsid w:val="00C25633"/>
    <w:pPr>
      <w:widowControl w:val="0"/>
      <w:jc w:val="both"/>
    </w:pPr>
    <w:rPr>
      <w:rFonts w:ascii="Times New Roman" w:eastAsia="宋体" w:hAnsi="Times New Roman" w:cs="Times New Roman"/>
      <w:szCs w:val="20"/>
    </w:rPr>
  </w:style>
  <w:style w:type="paragraph" w:customStyle="1" w:styleId="0D3E534E801A48F493AF3F5CBE07E8F0">
    <w:name w:val="0D3E534E801A48F493AF3F5CBE07E8F0"/>
    <w:rsid w:val="00C25633"/>
    <w:pPr>
      <w:widowControl w:val="0"/>
      <w:jc w:val="both"/>
    </w:pPr>
  </w:style>
  <w:style w:type="paragraph" w:customStyle="1" w:styleId="EB7090463A474365BD65EA52244DAF10">
    <w:name w:val="EB7090463A474365BD65EA52244DAF10"/>
    <w:rsid w:val="00C25633"/>
    <w:pPr>
      <w:widowControl w:val="0"/>
      <w:jc w:val="both"/>
    </w:pPr>
  </w:style>
  <w:style w:type="paragraph" w:customStyle="1" w:styleId="3AF98B81A9B04A99BE68E44684B81DC1">
    <w:name w:val="3AF98B81A9B04A99BE68E44684B81DC1"/>
    <w:rsid w:val="00C25633"/>
    <w:pPr>
      <w:widowControl w:val="0"/>
      <w:jc w:val="both"/>
    </w:pPr>
  </w:style>
  <w:style w:type="paragraph" w:customStyle="1" w:styleId="3DCF04FA7E8F425EB2FFB56D87C020FF">
    <w:name w:val="3DCF04FA7E8F425EB2FFB56D87C020FF"/>
    <w:rsid w:val="00C25633"/>
    <w:pPr>
      <w:widowControl w:val="0"/>
      <w:jc w:val="both"/>
    </w:pPr>
  </w:style>
  <w:style w:type="paragraph" w:customStyle="1" w:styleId="E63ECF4A32754FA4B9B4E6B5E9B144672">
    <w:name w:val="E63ECF4A32754FA4B9B4E6B5E9B144672"/>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2">
    <w:name w:val="CF46BBF59B9C48D69F17A03CD92A72F32"/>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2">
    <w:name w:val="F8465EEF09544D94BBDDA8323AE2A98E2"/>
    <w:rsid w:val="00C25633"/>
    <w:pPr>
      <w:widowControl w:val="0"/>
      <w:jc w:val="both"/>
    </w:pPr>
    <w:rPr>
      <w:rFonts w:ascii="Times New Roman" w:eastAsia="宋体" w:hAnsi="Times New Roman" w:cs="Times New Roman"/>
      <w:szCs w:val="20"/>
    </w:rPr>
  </w:style>
  <w:style w:type="paragraph" w:customStyle="1" w:styleId="BABC0FC377294FCD909076C847C495492">
    <w:name w:val="BABC0FC377294FCD909076C847C495492"/>
    <w:rsid w:val="00C25633"/>
    <w:pPr>
      <w:widowControl w:val="0"/>
      <w:jc w:val="both"/>
    </w:pPr>
    <w:rPr>
      <w:rFonts w:ascii="Times New Roman" w:eastAsia="宋体" w:hAnsi="Times New Roman" w:cs="Times New Roman"/>
      <w:szCs w:val="20"/>
    </w:rPr>
  </w:style>
  <w:style w:type="paragraph" w:customStyle="1" w:styleId="182DABA963A94283A28A19E5D585B1912">
    <w:name w:val="182DABA963A94283A28A19E5D585B1912"/>
    <w:rsid w:val="00C25633"/>
    <w:pPr>
      <w:widowControl w:val="0"/>
      <w:jc w:val="both"/>
    </w:pPr>
    <w:rPr>
      <w:rFonts w:ascii="Times New Roman" w:eastAsia="宋体" w:hAnsi="Times New Roman" w:cs="Times New Roman"/>
      <w:szCs w:val="20"/>
    </w:rPr>
  </w:style>
  <w:style w:type="paragraph" w:customStyle="1" w:styleId="3C3B179872B64536B5625CD89E8435182">
    <w:name w:val="3C3B179872B64536B5625CD89E8435182"/>
    <w:rsid w:val="00C25633"/>
    <w:pPr>
      <w:widowControl w:val="0"/>
      <w:jc w:val="both"/>
    </w:pPr>
    <w:rPr>
      <w:rFonts w:ascii="宋体" w:eastAsia="宋体" w:hAnsi="Courier New" w:cs="Times New Roman"/>
      <w:sz w:val="24"/>
      <w:szCs w:val="20"/>
    </w:rPr>
  </w:style>
  <w:style w:type="paragraph" w:customStyle="1" w:styleId="1C1A160851FB40F18B02393E9A03C9D81">
    <w:name w:val="1C1A160851FB40F18B02393E9A03C9D81"/>
    <w:rsid w:val="00C25633"/>
    <w:pPr>
      <w:widowControl w:val="0"/>
      <w:jc w:val="both"/>
    </w:pPr>
    <w:rPr>
      <w:rFonts w:ascii="Times New Roman" w:eastAsia="宋体" w:hAnsi="Times New Roman" w:cs="Times New Roman"/>
      <w:szCs w:val="20"/>
    </w:rPr>
  </w:style>
  <w:style w:type="paragraph" w:customStyle="1" w:styleId="3DCF04FA7E8F425EB2FFB56D87C020FF1">
    <w:name w:val="3DCF04FA7E8F425EB2FFB56D87C020FF1"/>
    <w:rsid w:val="00C25633"/>
    <w:pPr>
      <w:widowControl w:val="0"/>
      <w:jc w:val="both"/>
    </w:pPr>
    <w:rPr>
      <w:rFonts w:ascii="Times New Roman" w:eastAsia="宋体" w:hAnsi="Times New Roman" w:cs="Times New Roman"/>
      <w:szCs w:val="20"/>
    </w:rPr>
  </w:style>
  <w:style w:type="paragraph" w:customStyle="1" w:styleId="3AF98B81A9B04A99BE68E44684B81DC11">
    <w:name w:val="3AF98B81A9B04A99BE68E44684B81DC11"/>
    <w:rsid w:val="00C25633"/>
    <w:pPr>
      <w:widowControl w:val="0"/>
      <w:jc w:val="both"/>
    </w:pPr>
    <w:rPr>
      <w:rFonts w:ascii="Times New Roman" w:eastAsia="宋体" w:hAnsi="Times New Roman" w:cs="Times New Roman"/>
      <w:szCs w:val="20"/>
    </w:rPr>
  </w:style>
  <w:style w:type="paragraph" w:customStyle="1" w:styleId="EB7090463A474365BD65EA52244DAF101">
    <w:name w:val="EB7090463A474365BD65EA52244DAF101"/>
    <w:rsid w:val="00C25633"/>
    <w:pPr>
      <w:widowControl w:val="0"/>
      <w:jc w:val="both"/>
    </w:pPr>
    <w:rPr>
      <w:rFonts w:ascii="Times New Roman" w:eastAsia="宋体" w:hAnsi="Times New Roman" w:cs="Times New Roman"/>
      <w:szCs w:val="20"/>
    </w:rPr>
  </w:style>
  <w:style w:type="paragraph" w:customStyle="1" w:styleId="0D3E534E801A48F493AF3F5CBE07E8F01">
    <w:name w:val="0D3E534E801A48F493AF3F5CBE07E8F01"/>
    <w:rsid w:val="00C25633"/>
    <w:pPr>
      <w:widowControl w:val="0"/>
      <w:jc w:val="both"/>
    </w:pPr>
    <w:rPr>
      <w:rFonts w:ascii="Times New Roman" w:eastAsia="宋体" w:hAnsi="Times New Roman" w:cs="Times New Roman"/>
      <w:szCs w:val="20"/>
    </w:rPr>
  </w:style>
  <w:style w:type="paragraph" w:customStyle="1" w:styleId="E63ECF4A32754FA4B9B4E6B5E9B144673">
    <w:name w:val="E63ECF4A32754FA4B9B4E6B5E9B144673"/>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3">
    <w:name w:val="CF46BBF59B9C48D69F17A03CD92A72F33"/>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3">
    <w:name w:val="F8465EEF09544D94BBDDA8323AE2A98E3"/>
    <w:rsid w:val="00C25633"/>
    <w:pPr>
      <w:widowControl w:val="0"/>
      <w:jc w:val="both"/>
    </w:pPr>
    <w:rPr>
      <w:rFonts w:ascii="Times New Roman" w:eastAsia="宋体" w:hAnsi="Times New Roman" w:cs="Times New Roman"/>
      <w:szCs w:val="20"/>
    </w:rPr>
  </w:style>
  <w:style w:type="paragraph" w:customStyle="1" w:styleId="BABC0FC377294FCD909076C847C495493">
    <w:name w:val="BABC0FC377294FCD909076C847C495493"/>
    <w:rsid w:val="00C25633"/>
    <w:pPr>
      <w:widowControl w:val="0"/>
      <w:jc w:val="both"/>
    </w:pPr>
    <w:rPr>
      <w:rFonts w:ascii="Times New Roman" w:eastAsia="宋体" w:hAnsi="Times New Roman" w:cs="Times New Roman"/>
      <w:szCs w:val="20"/>
    </w:rPr>
  </w:style>
  <w:style w:type="paragraph" w:customStyle="1" w:styleId="182DABA963A94283A28A19E5D585B1913">
    <w:name w:val="182DABA963A94283A28A19E5D585B1913"/>
    <w:rsid w:val="00C25633"/>
    <w:pPr>
      <w:widowControl w:val="0"/>
      <w:jc w:val="both"/>
    </w:pPr>
    <w:rPr>
      <w:rFonts w:ascii="Times New Roman" w:eastAsia="宋体" w:hAnsi="Times New Roman" w:cs="Times New Roman"/>
      <w:szCs w:val="20"/>
    </w:rPr>
  </w:style>
  <w:style w:type="paragraph" w:customStyle="1" w:styleId="3C3B179872B64536B5625CD89E8435183">
    <w:name w:val="3C3B179872B64536B5625CD89E8435183"/>
    <w:rsid w:val="00C25633"/>
    <w:pPr>
      <w:widowControl w:val="0"/>
      <w:jc w:val="both"/>
    </w:pPr>
    <w:rPr>
      <w:rFonts w:ascii="宋体" w:eastAsia="宋体" w:hAnsi="Courier New" w:cs="Times New Roman"/>
      <w:sz w:val="24"/>
      <w:szCs w:val="20"/>
    </w:rPr>
  </w:style>
  <w:style w:type="paragraph" w:customStyle="1" w:styleId="1C1A160851FB40F18B02393E9A03C9D82">
    <w:name w:val="1C1A160851FB40F18B02393E9A03C9D82"/>
    <w:rsid w:val="00C25633"/>
    <w:pPr>
      <w:widowControl w:val="0"/>
      <w:jc w:val="both"/>
    </w:pPr>
    <w:rPr>
      <w:rFonts w:ascii="Times New Roman" w:eastAsia="宋体" w:hAnsi="Times New Roman" w:cs="Times New Roman"/>
      <w:szCs w:val="20"/>
    </w:rPr>
  </w:style>
  <w:style w:type="paragraph" w:customStyle="1" w:styleId="3DCF04FA7E8F425EB2FFB56D87C020FF2">
    <w:name w:val="3DCF04FA7E8F425EB2FFB56D87C020FF2"/>
    <w:rsid w:val="00C25633"/>
    <w:pPr>
      <w:widowControl w:val="0"/>
      <w:jc w:val="both"/>
    </w:pPr>
    <w:rPr>
      <w:rFonts w:ascii="Times New Roman" w:eastAsia="宋体" w:hAnsi="Times New Roman" w:cs="Times New Roman"/>
      <w:szCs w:val="20"/>
    </w:rPr>
  </w:style>
  <w:style w:type="paragraph" w:customStyle="1" w:styleId="3AF98B81A9B04A99BE68E44684B81DC12">
    <w:name w:val="3AF98B81A9B04A99BE68E44684B81DC12"/>
    <w:rsid w:val="00C25633"/>
    <w:pPr>
      <w:widowControl w:val="0"/>
      <w:jc w:val="both"/>
    </w:pPr>
    <w:rPr>
      <w:rFonts w:ascii="Times New Roman" w:eastAsia="宋体" w:hAnsi="Times New Roman" w:cs="Times New Roman"/>
      <w:szCs w:val="20"/>
    </w:rPr>
  </w:style>
  <w:style w:type="paragraph" w:customStyle="1" w:styleId="EB7090463A474365BD65EA52244DAF102">
    <w:name w:val="EB7090463A474365BD65EA52244DAF102"/>
    <w:rsid w:val="00C25633"/>
    <w:pPr>
      <w:widowControl w:val="0"/>
      <w:jc w:val="both"/>
    </w:pPr>
    <w:rPr>
      <w:rFonts w:ascii="Times New Roman" w:eastAsia="宋体" w:hAnsi="Times New Roman" w:cs="Times New Roman"/>
      <w:szCs w:val="20"/>
    </w:rPr>
  </w:style>
  <w:style w:type="paragraph" w:customStyle="1" w:styleId="0D3E534E801A48F493AF3F5CBE07E8F02">
    <w:name w:val="0D3E534E801A48F493AF3F5CBE07E8F02"/>
    <w:rsid w:val="00C25633"/>
    <w:pPr>
      <w:widowControl w:val="0"/>
      <w:jc w:val="both"/>
    </w:pPr>
    <w:rPr>
      <w:rFonts w:ascii="Times New Roman" w:eastAsia="宋体" w:hAnsi="Times New Roman" w:cs="Times New Roman"/>
      <w:szCs w:val="20"/>
    </w:rPr>
  </w:style>
  <w:style w:type="paragraph" w:customStyle="1" w:styleId="056F76178B3A4E01826245520E5FF3B0">
    <w:name w:val="056F76178B3A4E01826245520E5FF3B0"/>
    <w:rsid w:val="00C25633"/>
    <w:pPr>
      <w:widowControl w:val="0"/>
      <w:jc w:val="both"/>
    </w:pPr>
  </w:style>
  <w:style w:type="paragraph" w:customStyle="1" w:styleId="A34D52112E114387B91C0DB749670B17">
    <w:name w:val="A34D52112E114387B91C0DB749670B17"/>
    <w:rsid w:val="00C25633"/>
    <w:pPr>
      <w:widowControl w:val="0"/>
      <w:jc w:val="both"/>
    </w:pPr>
  </w:style>
  <w:style w:type="paragraph" w:customStyle="1" w:styleId="177EC321C294407D8AC9F5A0C7B1C402">
    <w:name w:val="177EC321C294407D8AC9F5A0C7B1C402"/>
    <w:rsid w:val="00C25633"/>
    <w:pPr>
      <w:widowControl w:val="0"/>
      <w:jc w:val="both"/>
    </w:pPr>
  </w:style>
  <w:style w:type="paragraph" w:customStyle="1" w:styleId="E63ECF4A32754FA4B9B4E6B5E9B144674">
    <w:name w:val="E63ECF4A32754FA4B9B4E6B5E9B144674"/>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4">
    <w:name w:val="CF46BBF59B9C48D69F17A03CD92A72F34"/>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4">
    <w:name w:val="F8465EEF09544D94BBDDA8323AE2A98E4"/>
    <w:rsid w:val="00C25633"/>
    <w:pPr>
      <w:widowControl w:val="0"/>
      <w:jc w:val="both"/>
    </w:pPr>
    <w:rPr>
      <w:rFonts w:ascii="Times New Roman" w:eastAsia="宋体" w:hAnsi="Times New Roman" w:cs="Times New Roman"/>
      <w:szCs w:val="20"/>
    </w:rPr>
  </w:style>
  <w:style w:type="paragraph" w:customStyle="1" w:styleId="BABC0FC377294FCD909076C847C495494">
    <w:name w:val="BABC0FC377294FCD909076C847C495494"/>
    <w:rsid w:val="00C25633"/>
    <w:pPr>
      <w:widowControl w:val="0"/>
      <w:jc w:val="both"/>
    </w:pPr>
    <w:rPr>
      <w:rFonts w:ascii="Times New Roman" w:eastAsia="宋体" w:hAnsi="Times New Roman" w:cs="Times New Roman"/>
      <w:szCs w:val="20"/>
    </w:rPr>
  </w:style>
  <w:style w:type="paragraph" w:customStyle="1" w:styleId="182DABA963A94283A28A19E5D585B1914">
    <w:name w:val="182DABA963A94283A28A19E5D585B1914"/>
    <w:rsid w:val="00C25633"/>
    <w:pPr>
      <w:widowControl w:val="0"/>
      <w:jc w:val="both"/>
    </w:pPr>
    <w:rPr>
      <w:rFonts w:ascii="Times New Roman" w:eastAsia="宋体" w:hAnsi="Times New Roman" w:cs="Times New Roman"/>
      <w:szCs w:val="20"/>
    </w:rPr>
  </w:style>
  <w:style w:type="paragraph" w:customStyle="1" w:styleId="3C3B179872B64536B5625CD89E8435184">
    <w:name w:val="3C3B179872B64536B5625CD89E8435184"/>
    <w:rsid w:val="00C25633"/>
    <w:pPr>
      <w:widowControl w:val="0"/>
      <w:jc w:val="both"/>
    </w:pPr>
    <w:rPr>
      <w:rFonts w:ascii="宋体" w:eastAsia="宋体" w:hAnsi="Courier New" w:cs="Times New Roman"/>
      <w:sz w:val="24"/>
      <w:szCs w:val="20"/>
    </w:rPr>
  </w:style>
  <w:style w:type="paragraph" w:customStyle="1" w:styleId="1C1A160851FB40F18B02393E9A03C9D83">
    <w:name w:val="1C1A160851FB40F18B02393E9A03C9D83"/>
    <w:rsid w:val="00C25633"/>
    <w:pPr>
      <w:widowControl w:val="0"/>
      <w:jc w:val="both"/>
    </w:pPr>
    <w:rPr>
      <w:rFonts w:ascii="Times New Roman" w:eastAsia="宋体" w:hAnsi="Times New Roman" w:cs="Times New Roman"/>
      <w:szCs w:val="20"/>
    </w:rPr>
  </w:style>
  <w:style w:type="paragraph" w:customStyle="1" w:styleId="3DCF04FA7E8F425EB2FFB56D87C020FF3">
    <w:name w:val="3DCF04FA7E8F425EB2FFB56D87C020FF3"/>
    <w:rsid w:val="00C25633"/>
    <w:pPr>
      <w:widowControl w:val="0"/>
      <w:jc w:val="both"/>
    </w:pPr>
    <w:rPr>
      <w:rFonts w:ascii="Times New Roman" w:eastAsia="宋体" w:hAnsi="Times New Roman" w:cs="Times New Roman"/>
      <w:szCs w:val="20"/>
    </w:rPr>
  </w:style>
  <w:style w:type="paragraph" w:customStyle="1" w:styleId="3AF98B81A9B04A99BE68E44684B81DC13">
    <w:name w:val="3AF98B81A9B04A99BE68E44684B81DC13"/>
    <w:rsid w:val="00C25633"/>
    <w:pPr>
      <w:widowControl w:val="0"/>
      <w:jc w:val="both"/>
    </w:pPr>
    <w:rPr>
      <w:rFonts w:ascii="Times New Roman" w:eastAsia="宋体" w:hAnsi="Times New Roman" w:cs="Times New Roman"/>
      <w:szCs w:val="20"/>
    </w:rPr>
  </w:style>
  <w:style w:type="paragraph" w:customStyle="1" w:styleId="EB7090463A474365BD65EA52244DAF103">
    <w:name w:val="EB7090463A474365BD65EA52244DAF103"/>
    <w:rsid w:val="00C25633"/>
    <w:pPr>
      <w:widowControl w:val="0"/>
      <w:jc w:val="both"/>
    </w:pPr>
    <w:rPr>
      <w:rFonts w:ascii="Times New Roman" w:eastAsia="宋体" w:hAnsi="Times New Roman" w:cs="Times New Roman"/>
      <w:szCs w:val="20"/>
    </w:rPr>
  </w:style>
  <w:style w:type="paragraph" w:customStyle="1" w:styleId="0D3E534E801A48F493AF3F5CBE07E8F03">
    <w:name w:val="0D3E534E801A48F493AF3F5CBE07E8F03"/>
    <w:rsid w:val="00C25633"/>
    <w:pPr>
      <w:widowControl w:val="0"/>
      <w:jc w:val="both"/>
    </w:pPr>
    <w:rPr>
      <w:rFonts w:ascii="Times New Roman" w:eastAsia="宋体" w:hAnsi="Times New Roman" w:cs="Times New Roman"/>
      <w:szCs w:val="20"/>
    </w:rPr>
  </w:style>
  <w:style w:type="paragraph" w:customStyle="1" w:styleId="056F76178B3A4E01826245520E5FF3B01">
    <w:name w:val="056F76178B3A4E01826245520E5FF3B01"/>
    <w:rsid w:val="00C25633"/>
    <w:pPr>
      <w:widowControl w:val="0"/>
      <w:jc w:val="both"/>
    </w:pPr>
    <w:rPr>
      <w:rFonts w:ascii="Times New Roman" w:eastAsia="宋体" w:hAnsi="Times New Roman" w:cs="Times New Roman"/>
      <w:szCs w:val="20"/>
    </w:rPr>
  </w:style>
  <w:style w:type="paragraph" w:customStyle="1" w:styleId="A34D52112E114387B91C0DB749670B171">
    <w:name w:val="A34D52112E114387B91C0DB749670B171"/>
    <w:rsid w:val="00C25633"/>
    <w:pPr>
      <w:widowControl w:val="0"/>
      <w:jc w:val="both"/>
    </w:pPr>
    <w:rPr>
      <w:rFonts w:ascii="Times New Roman" w:eastAsia="宋体" w:hAnsi="Times New Roman" w:cs="Times New Roman"/>
      <w:szCs w:val="20"/>
    </w:rPr>
  </w:style>
  <w:style w:type="paragraph" w:customStyle="1" w:styleId="177EC321C294407D8AC9F5A0C7B1C4021">
    <w:name w:val="177EC321C294407D8AC9F5A0C7B1C4021"/>
    <w:rsid w:val="00C25633"/>
    <w:pPr>
      <w:widowControl w:val="0"/>
      <w:jc w:val="both"/>
    </w:pPr>
    <w:rPr>
      <w:rFonts w:ascii="Times New Roman" w:eastAsia="宋体" w:hAnsi="Times New Roman" w:cs="Times New Roman"/>
      <w:szCs w:val="20"/>
    </w:rPr>
  </w:style>
  <w:style w:type="paragraph" w:customStyle="1" w:styleId="D11A3CA622C04E8EBAA4A0AF0E74D8ED">
    <w:name w:val="D11A3CA622C04E8EBAA4A0AF0E74D8ED"/>
    <w:rsid w:val="00C25633"/>
    <w:pPr>
      <w:widowControl w:val="0"/>
      <w:jc w:val="both"/>
    </w:pPr>
  </w:style>
  <w:style w:type="paragraph" w:customStyle="1" w:styleId="905AA2254DAE4B7AA47090E0FAFC682A">
    <w:name w:val="905AA2254DAE4B7AA47090E0FAFC682A"/>
    <w:rsid w:val="00C25633"/>
    <w:pPr>
      <w:widowControl w:val="0"/>
      <w:jc w:val="both"/>
    </w:pPr>
  </w:style>
  <w:style w:type="paragraph" w:customStyle="1" w:styleId="C8B7C9A595D4428285CC81104CF12042">
    <w:name w:val="C8B7C9A595D4428285CC81104CF12042"/>
    <w:rsid w:val="00C25633"/>
    <w:pPr>
      <w:widowControl w:val="0"/>
      <w:jc w:val="both"/>
    </w:pPr>
  </w:style>
  <w:style w:type="paragraph" w:customStyle="1" w:styleId="66AD56E427DD427CA0F6B1D2B1CEF273">
    <w:name w:val="66AD56E427DD427CA0F6B1D2B1CEF273"/>
    <w:rsid w:val="00C25633"/>
    <w:pPr>
      <w:widowControl w:val="0"/>
      <w:jc w:val="both"/>
    </w:pPr>
  </w:style>
  <w:style w:type="paragraph" w:customStyle="1" w:styleId="D686C4FAAB784512A319121FE9FB6CEB">
    <w:name w:val="D686C4FAAB784512A319121FE9FB6CEB"/>
    <w:rsid w:val="00BE423D"/>
    <w:pPr>
      <w:widowControl w:val="0"/>
      <w:jc w:val="both"/>
    </w:pPr>
  </w:style>
  <w:style w:type="paragraph" w:customStyle="1" w:styleId="D0958E309E0F438AB9A1A15FCC70A6E3">
    <w:name w:val="D0958E309E0F438AB9A1A15FCC70A6E3"/>
    <w:rsid w:val="00BE423D"/>
    <w:pPr>
      <w:widowControl w:val="0"/>
      <w:jc w:val="both"/>
    </w:pPr>
  </w:style>
  <w:style w:type="paragraph" w:customStyle="1" w:styleId="204AF68B2DCA4EF5B68433239B9621CE">
    <w:name w:val="204AF68B2DCA4EF5B68433239B9621CE"/>
    <w:rsid w:val="00BE423D"/>
    <w:pPr>
      <w:widowControl w:val="0"/>
      <w:jc w:val="both"/>
    </w:pPr>
  </w:style>
  <w:style w:type="paragraph" w:customStyle="1" w:styleId="8C7EB7B114F2403DB5CDF0531D064346">
    <w:name w:val="8C7EB7B114F2403DB5CDF0531D064346"/>
    <w:rsid w:val="00BE423D"/>
    <w:pPr>
      <w:widowControl w:val="0"/>
      <w:jc w:val="both"/>
    </w:pPr>
  </w:style>
  <w:style w:type="paragraph" w:customStyle="1" w:styleId="512B4FB28B58458493A81408D7297ED3">
    <w:name w:val="512B4FB28B58458493A81408D7297ED3"/>
    <w:rsid w:val="00BE423D"/>
    <w:pPr>
      <w:widowControl w:val="0"/>
      <w:jc w:val="both"/>
    </w:pPr>
  </w:style>
  <w:style w:type="paragraph" w:customStyle="1" w:styleId="5EEAB364EE194618B6640D737C50E15A">
    <w:name w:val="5EEAB364EE194618B6640D737C50E15A"/>
    <w:rsid w:val="00BE423D"/>
    <w:pPr>
      <w:widowControl w:val="0"/>
      <w:jc w:val="both"/>
    </w:pPr>
  </w:style>
  <w:style w:type="paragraph" w:customStyle="1" w:styleId="0C644435C6F640689B02E0C6EFB366E2">
    <w:name w:val="0C644435C6F640689B02E0C6EFB366E2"/>
    <w:rsid w:val="00BE423D"/>
    <w:pPr>
      <w:widowControl w:val="0"/>
      <w:jc w:val="both"/>
    </w:pPr>
  </w:style>
  <w:style w:type="paragraph" w:customStyle="1" w:styleId="DE9F6A9B97EC4DEF81DFABB23FC7792B">
    <w:name w:val="DE9F6A9B97EC4DEF81DFABB23FC7792B"/>
    <w:rsid w:val="00BE423D"/>
    <w:pPr>
      <w:widowControl w:val="0"/>
      <w:jc w:val="both"/>
    </w:pPr>
  </w:style>
  <w:style w:type="paragraph" w:customStyle="1" w:styleId="0D2D2E662B7A4A9896861ED3E1AF0A38">
    <w:name w:val="0D2D2E662B7A4A9896861ED3E1AF0A38"/>
    <w:rsid w:val="00BE423D"/>
    <w:pPr>
      <w:widowControl w:val="0"/>
      <w:jc w:val="both"/>
    </w:pPr>
  </w:style>
  <w:style w:type="paragraph" w:customStyle="1" w:styleId="8D6ADA7C0D1C4BCEB6A00EDD7F8F08C1">
    <w:name w:val="8D6ADA7C0D1C4BCEB6A00EDD7F8F08C1"/>
    <w:rsid w:val="00BE423D"/>
    <w:pPr>
      <w:widowControl w:val="0"/>
      <w:jc w:val="both"/>
    </w:pPr>
  </w:style>
  <w:style w:type="paragraph" w:customStyle="1" w:styleId="6D0D2EB63E3E48F0AFDA6E1BD6833C51">
    <w:name w:val="6D0D2EB63E3E48F0AFDA6E1BD6833C51"/>
    <w:rsid w:val="00BE423D"/>
    <w:pPr>
      <w:widowControl w:val="0"/>
      <w:jc w:val="both"/>
    </w:pPr>
  </w:style>
  <w:style w:type="paragraph" w:customStyle="1" w:styleId="AA91E2A817EA48ED87913418D8E90B6C">
    <w:name w:val="AA91E2A817EA48ED87913418D8E90B6C"/>
    <w:rsid w:val="00BE423D"/>
    <w:pPr>
      <w:widowControl w:val="0"/>
      <w:jc w:val="both"/>
    </w:pPr>
  </w:style>
  <w:style w:type="paragraph" w:customStyle="1" w:styleId="558866BA463D492291ECCC341BB20135">
    <w:name w:val="558866BA463D492291ECCC341BB20135"/>
    <w:rsid w:val="00BE423D"/>
    <w:pPr>
      <w:widowControl w:val="0"/>
      <w:jc w:val="both"/>
    </w:pPr>
  </w:style>
  <w:style w:type="paragraph" w:customStyle="1" w:styleId="C61618F9A8424B24ADC86DD384B6C8D7">
    <w:name w:val="C61618F9A8424B24ADC86DD384B6C8D7"/>
    <w:rsid w:val="00BE423D"/>
    <w:pPr>
      <w:widowControl w:val="0"/>
      <w:jc w:val="both"/>
    </w:pPr>
  </w:style>
  <w:style w:type="paragraph" w:customStyle="1" w:styleId="F33BA58F00C74418BA94B6837A997BD5">
    <w:name w:val="F33BA58F00C74418BA94B6837A997BD5"/>
    <w:rsid w:val="00BE423D"/>
    <w:pPr>
      <w:widowControl w:val="0"/>
      <w:jc w:val="both"/>
    </w:pPr>
  </w:style>
  <w:style w:type="paragraph" w:customStyle="1" w:styleId="704CD9C00EEE4BEFB337143B45D1432F">
    <w:name w:val="704CD9C00EEE4BEFB337143B45D1432F"/>
    <w:rsid w:val="00BE423D"/>
    <w:pPr>
      <w:widowControl w:val="0"/>
      <w:jc w:val="both"/>
    </w:pPr>
  </w:style>
  <w:style w:type="paragraph" w:customStyle="1" w:styleId="6090B12694EB46BD9DBA004D7225A354">
    <w:name w:val="6090B12694EB46BD9DBA004D7225A354"/>
    <w:rsid w:val="00BE423D"/>
    <w:pPr>
      <w:widowControl w:val="0"/>
      <w:jc w:val="both"/>
    </w:pPr>
  </w:style>
  <w:style w:type="paragraph" w:customStyle="1" w:styleId="F3DF1A41C21E486FABE8801A905004C5">
    <w:name w:val="F3DF1A41C21E486FABE8801A905004C5"/>
    <w:rsid w:val="00BE423D"/>
    <w:pPr>
      <w:widowControl w:val="0"/>
      <w:jc w:val="both"/>
    </w:pPr>
  </w:style>
  <w:style w:type="paragraph" w:customStyle="1" w:styleId="FECA98F4729E49DDB39C9EC87AA257EC">
    <w:name w:val="FECA98F4729E49DDB39C9EC87AA257EC"/>
    <w:rsid w:val="00BE423D"/>
    <w:pPr>
      <w:widowControl w:val="0"/>
      <w:jc w:val="both"/>
    </w:pPr>
  </w:style>
  <w:style w:type="paragraph" w:customStyle="1" w:styleId="8C9540DA30D441F98800E6A316A9E935">
    <w:name w:val="8C9540DA30D441F98800E6A316A9E935"/>
    <w:rsid w:val="00BE423D"/>
    <w:pPr>
      <w:widowControl w:val="0"/>
      <w:jc w:val="both"/>
    </w:pPr>
  </w:style>
  <w:style w:type="paragraph" w:customStyle="1" w:styleId="23556C5D12EA41A7AD144A0F755DFCCD">
    <w:name w:val="23556C5D12EA41A7AD144A0F755DFCCD"/>
    <w:rsid w:val="00BE423D"/>
    <w:pPr>
      <w:widowControl w:val="0"/>
      <w:jc w:val="both"/>
    </w:pPr>
  </w:style>
  <w:style w:type="paragraph" w:customStyle="1" w:styleId="9F0335ED9472492F81A48FF5562D814C">
    <w:name w:val="9F0335ED9472492F81A48FF5562D814C"/>
    <w:rsid w:val="00BE423D"/>
    <w:pPr>
      <w:widowControl w:val="0"/>
      <w:jc w:val="both"/>
    </w:pPr>
  </w:style>
  <w:style w:type="paragraph" w:customStyle="1" w:styleId="EF9EEB70DBC04E6B9822BCE00462AA5A">
    <w:name w:val="EF9EEB70DBC04E6B9822BCE00462AA5A"/>
    <w:rsid w:val="00BE423D"/>
    <w:pPr>
      <w:widowControl w:val="0"/>
      <w:jc w:val="both"/>
    </w:pPr>
  </w:style>
  <w:style w:type="paragraph" w:customStyle="1" w:styleId="98AE08B020C849609BE723FE752A1C18">
    <w:name w:val="98AE08B020C849609BE723FE752A1C18"/>
    <w:rsid w:val="00E87905"/>
    <w:pPr>
      <w:widowControl w:val="0"/>
      <w:jc w:val="both"/>
    </w:pPr>
  </w:style>
  <w:style w:type="paragraph" w:customStyle="1" w:styleId="0AF0A187D38A40E18F9C15F76FEBCC83">
    <w:name w:val="0AF0A187D38A40E18F9C15F76FEBCC83"/>
    <w:rsid w:val="00E87905"/>
    <w:pPr>
      <w:widowControl w:val="0"/>
      <w:jc w:val="both"/>
    </w:pPr>
  </w:style>
  <w:style w:type="paragraph" w:customStyle="1" w:styleId="D7567DC02AE447A7A3590F55FBE2C844">
    <w:name w:val="D7567DC02AE447A7A3590F55FBE2C844"/>
    <w:rsid w:val="00E87905"/>
    <w:pPr>
      <w:widowControl w:val="0"/>
      <w:jc w:val="both"/>
    </w:pPr>
  </w:style>
  <w:style w:type="paragraph" w:customStyle="1" w:styleId="C406944463514E8C8A84768EF1377E31">
    <w:name w:val="C406944463514E8C8A84768EF1377E31"/>
    <w:rsid w:val="00E87905"/>
    <w:pPr>
      <w:widowControl w:val="0"/>
      <w:jc w:val="both"/>
    </w:pPr>
  </w:style>
  <w:style w:type="paragraph" w:customStyle="1" w:styleId="BC87918995CB40B795021F416A6525FC">
    <w:name w:val="BC87918995CB40B795021F416A6525FC"/>
    <w:rsid w:val="00E87905"/>
    <w:pPr>
      <w:widowControl w:val="0"/>
      <w:jc w:val="both"/>
    </w:pPr>
  </w:style>
  <w:style w:type="paragraph" w:customStyle="1" w:styleId="2288AFC5F1554FFB92170CC8B99023CD">
    <w:name w:val="2288AFC5F1554FFB92170CC8B99023CD"/>
    <w:rsid w:val="00E87905"/>
    <w:pPr>
      <w:widowControl w:val="0"/>
      <w:jc w:val="both"/>
    </w:pPr>
  </w:style>
  <w:style w:type="paragraph" w:customStyle="1" w:styleId="B56D2F6FDED04C34BDB42D62C89226D2">
    <w:name w:val="B56D2F6FDED04C34BDB42D62C89226D2"/>
    <w:rsid w:val="00E87905"/>
    <w:pPr>
      <w:widowControl w:val="0"/>
      <w:jc w:val="both"/>
    </w:pPr>
  </w:style>
  <w:style w:type="paragraph" w:customStyle="1" w:styleId="4A5BB748323D47A6B75FE71CE4CC112B">
    <w:name w:val="4A5BB748323D47A6B75FE71CE4CC112B"/>
    <w:rsid w:val="00E87905"/>
    <w:pPr>
      <w:widowControl w:val="0"/>
      <w:jc w:val="both"/>
    </w:pPr>
  </w:style>
  <w:style w:type="paragraph" w:customStyle="1" w:styleId="A101ADE2B9274CD4BF67FAB00677B6A5">
    <w:name w:val="A101ADE2B9274CD4BF67FAB00677B6A5"/>
    <w:rsid w:val="00E87905"/>
    <w:pPr>
      <w:widowControl w:val="0"/>
      <w:jc w:val="both"/>
    </w:pPr>
  </w:style>
  <w:style w:type="paragraph" w:customStyle="1" w:styleId="382ADF2B18344D06A050E6101B03A5F9">
    <w:name w:val="382ADF2B18344D06A050E6101B03A5F9"/>
    <w:rsid w:val="00E87905"/>
    <w:pPr>
      <w:widowControl w:val="0"/>
      <w:jc w:val="both"/>
    </w:pPr>
  </w:style>
  <w:style w:type="paragraph" w:customStyle="1" w:styleId="69566B3ADEEC4830BA49236DE5B1D075">
    <w:name w:val="69566B3ADEEC4830BA49236DE5B1D075"/>
    <w:rsid w:val="00E87905"/>
    <w:pPr>
      <w:widowControl w:val="0"/>
      <w:jc w:val="both"/>
    </w:pPr>
  </w:style>
  <w:style w:type="paragraph" w:customStyle="1" w:styleId="CD2A07EDD72E462DAD211483D26F9D69">
    <w:name w:val="CD2A07EDD72E462DAD211483D26F9D69"/>
    <w:rsid w:val="00E87905"/>
    <w:pPr>
      <w:widowControl w:val="0"/>
      <w:jc w:val="both"/>
    </w:pPr>
  </w:style>
  <w:style w:type="paragraph" w:customStyle="1" w:styleId="E134E64983444657B04CBF807A75F363">
    <w:name w:val="E134E64983444657B04CBF807A75F363"/>
    <w:rsid w:val="00E87905"/>
    <w:pPr>
      <w:widowControl w:val="0"/>
      <w:jc w:val="both"/>
    </w:pPr>
  </w:style>
  <w:style w:type="paragraph" w:customStyle="1" w:styleId="3361283450C24171A37B813260FAB18C">
    <w:name w:val="3361283450C24171A37B813260FAB18C"/>
    <w:rsid w:val="00E87905"/>
    <w:pPr>
      <w:widowControl w:val="0"/>
      <w:jc w:val="both"/>
    </w:pPr>
  </w:style>
  <w:style w:type="paragraph" w:customStyle="1" w:styleId="AB4C1CA937944C9E90BC7266D6D730DB">
    <w:name w:val="AB4C1CA937944C9E90BC7266D6D730DB"/>
    <w:rsid w:val="00E87905"/>
    <w:pPr>
      <w:widowControl w:val="0"/>
      <w:jc w:val="both"/>
    </w:pPr>
  </w:style>
  <w:style w:type="paragraph" w:customStyle="1" w:styleId="22EC2DB9262241C98FBF83E79156DF8A">
    <w:name w:val="22EC2DB9262241C98FBF83E79156DF8A"/>
    <w:rsid w:val="00E87905"/>
    <w:pPr>
      <w:widowControl w:val="0"/>
      <w:jc w:val="both"/>
    </w:pPr>
  </w:style>
  <w:style w:type="paragraph" w:customStyle="1" w:styleId="5250D682354149F29E1CE27F83AACA4D">
    <w:name w:val="5250D682354149F29E1CE27F83AACA4D"/>
    <w:rsid w:val="00E87905"/>
    <w:pPr>
      <w:widowControl w:val="0"/>
      <w:jc w:val="both"/>
    </w:pPr>
  </w:style>
  <w:style w:type="paragraph" w:customStyle="1" w:styleId="25D85F85450C41498E930FB2C25E1AB4">
    <w:name w:val="25D85F85450C41498E930FB2C25E1AB4"/>
    <w:rsid w:val="00E87905"/>
    <w:pPr>
      <w:widowControl w:val="0"/>
      <w:jc w:val="both"/>
    </w:pPr>
  </w:style>
  <w:style w:type="paragraph" w:customStyle="1" w:styleId="4EF7D7806BF549C6BABDA00DD758C284">
    <w:name w:val="4EF7D7806BF549C6BABDA00DD758C284"/>
    <w:rsid w:val="00E87905"/>
    <w:pPr>
      <w:widowControl w:val="0"/>
      <w:jc w:val="both"/>
    </w:pPr>
  </w:style>
  <w:style w:type="paragraph" w:customStyle="1" w:styleId="165ABEDDB1C048FF96640A510BF1ECF7">
    <w:name w:val="165ABEDDB1C048FF96640A510BF1ECF7"/>
    <w:rsid w:val="00E87905"/>
    <w:pPr>
      <w:widowControl w:val="0"/>
      <w:jc w:val="both"/>
    </w:pPr>
  </w:style>
  <w:style w:type="paragraph" w:customStyle="1" w:styleId="EE70BCA437FF47D0BF93D6B2BB9E0DAB">
    <w:name w:val="EE70BCA437FF47D0BF93D6B2BB9E0DAB"/>
    <w:rsid w:val="00E87905"/>
    <w:pPr>
      <w:widowControl w:val="0"/>
      <w:jc w:val="both"/>
    </w:pPr>
  </w:style>
  <w:style w:type="paragraph" w:customStyle="1" w:styleId="DA5BDF98C9FF40E98DAC3299E155BE76">
    <w:name w:val="DA5BDF98C9FF40E98DAC3299E155BE76"/>
    <w:rsid w:val="00E87905"/>
    <w:pPr>
      <w:widowControl w:val="0"/>
      <w:jc w:val="both"/>
    </w:pPr>
  </w:style>
  <w:style w:type="paragraph" w:customStyle="1" w:styleId="63ACD2E745AD4FFB82439AC308274F95">
    <w:name w:val="63ACD2E745AD4FFB82439AC308274F95"/>
    <w:rsid w:val="00E87905"/>
    <w:pPr>
      <w:widowControl w:val="0"/>
      <w:jc w:val="both"/>
    </w:pPr>
  </w:style>
  <w:style w:type="paragraph" w:customStyle="1" w:styleId="9565C37EA15E47ED8B182793C288CFDA">
    <w:name w:val="9565C37EA15E47ED8B182793C288CFDA"/>
    <w:rsid w:val="00E87905"/>
    <w:pPr>
      <w:widowControl w:val="0"/>
      <w:jc w:val="both"/>
    </w:pPr>
  </w:style>
  <w:style w:type="paragraph" w:customStyle="1" w:styleId="2920A8F36A9B4CC1A4BE84E8B12D60B3">
    <w:name w:val="2920A8F36A9B4CC1A4BE84E8B12D60B3"/>
    <w:rsid w:val="00E87905"/>
    <w:pPr>
      <w:widowControl w:val="0"/>
      <w:jc w:val="both"/>
    </w:pPr>
  </w:style>
  <w:style w:type="paragraph" w:customStyle="1" w:styleId="E63ECF4A32754FA4B9B4E6B5E9B144675">
    <w:name w:val="E63ECF4A32754FA4B9B4E6B5E9B144675"/>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5">
    <w:name w:val="CF46BBF59B9C48D69F17A03CD92A72F35"/>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
    <w:name w:val="522476F7C521403689EDB17614554E0C"/>
    <w:rsid w:val="00E87905"/>
    <w:pPr>
      <w:widowControl w:val="0"/>
      <w:jc w:val="both"/>
    </w:pPr>
    <w:rPr>
      <w:rFonts w:ascii="Times New Roman" w:eastAsia="宋体" w:hAnsi="Times New Roman" w:cs="Times New Roman"/>
      <w:szCs w:val="20"/>
    </w:rPr>
  </w:style>
  <w:style w:type="paragraph" w:customStyle="1" w:styleId="9565C37EA15E47ED8B182793C288CFDA1">
    <w:name w:val="9565C37EA15E47ED8B182793C288CFDA1"/>
    <w:rsid w:val="00E87905"/>
    <w:pPr>
      <w:widowControl w:val="0"/>
      <w:jc w:val="both"/>
    </w:pPr>
    <w:rPr>
      <w:rFonts w:ascii="Times New Roman" w:eastAsia="宋体" w:hAnsi="Times New Roman" w:cs="Times New Roman"/>
      <w:szCs w:val="20"/>
    </w:rPr>
  </w:style>
  <w:style w:type="paragraph" w:customStyle="1" w:styleId="2920A8F36A9B4CC1A4BE84E8B12D60B31">
    <w:name w:val="2920A8F36A9B4CC1A4BE84E8B12D60B31"/>
    <w:rsid w:val="00E87905"/>
    <w:pPr>
      <w:widowControl w:val="0"/>
      <w:jc w:val="both"/>
    </w:pPr>
    <w:rPr>
      <w:rFonts w:ascii="Times New Roman" w:eastAsia="宋体" w:hAnsi="Times New Roman" w:cs="Times New Roman"/>
      <w:szCs w:val="20"/>
    </w:rPr>
  </w:style>
  <w:style w:type="paragraph" w:customStyle="1" w:styleId="3C3B179872B64536B5625CD89E8435185">
    <w:name w:val="3C3B179872B64536B5625CD89E8435185"/>
    <w:rsid w:val="00E87905"/>
    <w:pPr>
      <w:widowControl w:val="0"/>
      <w:jc w:val="both"/>
    </w:pPr>
    <w:rPr>
      <w:rFonts w:ascii="宋体" w:eastAsia="宋体" w:hAnsi="Courier New" w:cs="Times New Roman"/>
      <w:sz w:val="24"/>
      <w:szCs w:val="20"/>
    </w:rPr>
  </w:style>
  <w:style w:type="paragraph" w:customStyle="1" w:styleId="1C1A160851FB40F18B02393E9A03C9D84">
    <w:name w:val="1C1A160851FB40F18B02393E9A03C9D84"/>
    <w:rsid w:val="00E87905"/>
    <w:pPr>
      <w:widowControl w:val="0"/>
      <w:jc w:val="both"/>
    </w:pPr>
    <w:rPr>
      <w:rFonts w:ascii="Times New Roman" w:eastAsia="宋体" w:hAnsi="Times New Roman" w:cs="Times New Roman"/>
      <w:szCs w:val="20"/>
    </w:rPr>
  </w:style>
  <w:style w:type="paragraph" w:customStyle="1" w:styleId="3DCF04FA7E8F425EB2FFB56D87C020FF4">
    <w:name w:val="3DCF04FA7E8F425EB2FFB56D87C020FF4"/>
    <w:rsid w:val="00E87905"/>
    <w:pPr>
      <w:widowControl w:val="0"/>
      <w:jc w:val="both"/>
    </w:pPr>
    <w:rPr>
      <w:rFonts w:ascii="Times New Roman" w:eastAsia="宋体" w:hAnsi="Times New Roman" w:cs="Times New Roman"/>
      <w:szCs w:val="20"/>
    </w:rPr>
  </w:style>
  <w:style w:type="paragraph" w:customStyle="1" w:styleId="3AF98B81A9B04A99BE68E44684B81DC14">
    <w:name w:val="3AF98B81A9B04A99BE68E44684B81DC14"/>
    <w:rsid w:val="00E87905"/>
    <w:pPr>
      <w:widowControl w:val="0"/>
      <w:jc w:val="both"/>
    </w:pPr>
    <w:rPr>
      <w:rFonts w:ascii="Times New Roman" w:eastAsia="宋体" w:hAnsi="Times New Roman" w:cs="Times New Roman"/>
      <w:szCs w:val="20"/>
    </w:rPr>
  </w:style>
  <w:style w:type="paragraph" w:customStyle="1" w:styleId="EB7090463A474365BD65EA52244DAF104">
    <w:name w:val="EB7090463A474365BD65EA52244DAF104"/>
    <w:rsid w:val="00E87905"/>
    <w:pPr>
      <w:widowControl w:val="0"/>
      <w:jc w:val="both"/>
    </w:pPr>
    <w:rPr>
      <w:rFonts w:ascii="Times New Roman" w:eastAsia="宋体" w:hAnsi="Times New Roman" w:cs="Times New Roman"/>
      <w:szCs w:val="20"/>
    </w:rPr>
  </w:style>
  <w:style w:type="paragraph" w:customStyle="1" w:styleId="0D3E534E801A48F493AF3F5CBE07E8F04">
    <w:name w:val="0D3E534E801A48F493AF3F5CBE07E8F04"/>
    <w:rsid w:val="00E87905"/>
    <w:pPr>
      <w:widowControl w:val="0"/>
      <w:jc w:val="both"/>
    </w:pPr>
    <w:rPr>
      <w:rFonts w:ascii="Times New Roman" w:eastAsia="宋体" w:hAnsi="Times New Roman" w:cs="Times New Roman"/>
      <w:szCs w:val="20"/>
    </w:rPr>
  </w:style>
  <w:style w:type="paragraph" w:customStyle="1" w:styleId="056F76178B3A4E01826245520E5FF3B02">
    <w:name w:val="056F76178B3A4E01826245520E5FF3B02"/>
    <w:rsid w:val="00E87905"/>
    <w:pPr>
      <w:widowControl w:val="0"/>
      <w:jc w:val="both"/>
    </w:pPr>
    <w:rPr>
      <w:rFonts w:ascii="Times New Roman" w:eastAsia="宋体" w:hAnsi="Times New Roman" w:cs="Times New Roman"/>
      <w:szCs w:val="20"/>
    </w:rPr>
  </w:style>
  <w:style w:type="paragraph" w:customStyle="1" w:styleId="A34D52112E114387B91C0DB749670B172">
    <w:name w:val="A34D52112E114387B91C0DB749670B172"/>
    <w:rsid w:val="00E87905"/>
    <w:pPr>
      <w:widowControl w:val="0"/>
      <w:jc w:val="both"/>
    </w:pPr>
    <w:rPr>
      <w:rFonts w:ascii="Times New Roman" w:eastAsia="宋体" w:hAnsi="Times New Roman" w:cs="Times New Roman"/>
      <w:szCs w:val="20"/>
    </w:rPr>
  </w:style>
  <w:style w:type="paragraph" w:customStyle="1" w:styleId="177EC321C294407D8AC9F5A0C7B1C4022">
    <w:name w:val="177EC321C294407D8AC9F5A0C7B1C4022"/>
    <w:rsid w:val="00E87905"/>
    <w:pPr>
      <w:widowControl w:val="0"/>
      <w:jc w:val="both"/>
    </w:pPr>
    <w:rPr>
      <w:rFonts w:ascii="Times New Roman" w:eastAsia="宋体" w:hAnsi="Times New Roman" w:cs="Times New Roman"/>
      <w:szCs w:val="20"/>
    </w:rPr>
  </w:style>
  <w:style w:type="paragraph" w:customStyle="1" w:styleId="D11A3CA622C04E8EBAA4A0AF0E74D8ED1">
    <w:name w:val="D11A3CA622C04E8EBAA4A0AF0E74D8ED1"/>
    <w:rsid w:val="00E87905"/>
    <w:pPr>
      <w:widowControl w:val="0"/>
      <w:jc w:val="both"/>
    </w:pPr>
    <w:rPr>
      <w:rFonts w:ascii="Times New Roman" w:eastAsia="宋体" w:hAnsi="Times New Roman" w:cs="Times New Roman"/>
      <w:szCs w:val="20"/>
    </w:rPr>
  </w:style>
  <w:style w:type="paragraph" w:customStyle="1" w:styleId="905AA2254DAE4B7AA47090E0FAFC682A1">
    <w:name w:val="905AA2254DAE4B7AA47090E0FAFC682A1"/>
    <w:rsid w:val="00E87905"/>
    <w:pPr>
      <w:widowControl w:val="0"/>
      <w:jc w:val="both"/>
    </w:pPr>
    <w:rPr>
      <w:rFonts w:ascii="Times New Roman" w:eastAsia="宋体" w:hAnsi="Times New Roman" w:cs="Times New Roman"/>
      <w:szCs w:val="20"/>
    </w:rPr>
  </w:style>
  <w:style w:type="paragraph" w:customStyle="1" w:styleId="C8B7C9A595D4428285CC81104CF120421">
    <w:name w:val="C8B7C9A595D4428285CC81104CF120421"/>
    <w:rsid w:val="00E87905"/>
    <w:pPr>
      <w:widowControl w:val="0"/>
      <w:jc w:val="both"/>
    </w:pPr>
    <w:rPr>
      <w:rFonts w:ascii="Times New Roman" w:eastAsia="宋体" w:hAnsi="Times New Roman" w:cs="Times New Roman"/>
      <w:szCs w:val="20"/>
    </w:rPr>
  </w:style>
  <w:style w:type="paragraph" w:customStyle="1" w:styleId="66AD56E427DD427CA0F6B1D2B1CEF2731">
    <w:name w:val="66AD56E427DD427CA0F6B1D2B1CEF2731"/>
    <w:rsid w:val="00E87905"/>
    <w:pPr>
      <w:widowControl w:val="0"/>
      <w:jc w:val="both"/>
    </w:pPr>
    <w:rPr>
      <w:rFonts w:ascii="Times New Roman" w:eastAsia="宋体" w:hAnsi="Times New Roman" w:cs="Times New Roman"/>
      <w:szCs w:val="20"/>
    </w:rPr>
  </w:style>
  <w:style w:type="paragraph" w:customStyle="1" w:styleId="63ACD2E745AD4FFB82439AC308274F951">
    <w:name w:val="63ACD2E745AD4FFB82439AC308274F951"/>
    <w:rsid w:val="00E87905"/>
    <w:pPr>
      <w:widowControl w:val="0"/>
      <w:jc w:val="both"/>
    </w:pPr>
    <w:rPr>
      <w:rFonts w:ascii="Times New Roman" w:eastAsia="宋体" w:hAnsi="Times New Roman" w:cs="Times New Roman"/>
      <w:szCs w:val="20"/>
    </w:rPr>
  </w:style>
  <w:style w:type="paragraph" w:customStyle="1" w:styleId="98AE08B020C849609BE723FE752A1C181">
    <w:name w:val="98AE08B020C849609BE723FE752A1C181"/>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1">
    <w:name w:val="0AF0A187D38A40E18F9C15F76FEBCC831"/>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1">
    <w:name w:val="D7567DC02AE447A7A3590F55FBE2C8441"/>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1">
    <w:name w:val="C406944463514E8C8A84768EF1377E311"/>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1">
    <w:name w:val="BC87918995CB40B795021F416A6525FC1"/>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1">
    <w:name w:val="2288AFC5F1554FFB92170CC8B99023CD1"/>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1">
    <w:name w:val="B56D2F6FDED04C34BDB42D62C89226D21"/>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1">
    <w:name w:val="4A5BB748323D47A6B75FE71CE4CC112B1"/>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1">
    <w:name w:val="A101ADE2B9274CD4BF67FAB00677B6A51"/>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1">
    <w:name w:val="382ADF2B18344D06A050E6101B03A5F91"/>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1">
    <w:name w:val="69566B3ADEEC4830BA49236DE5B1D0751"/>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1">
    <w:name w:val="CD2A07EDD72E462DAD211483D26F9D691"/>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1">
    <w:name w:val="E134E64983444657B04CBF807A75F3631"/>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1">
    <w:name w:val="3361283450C24171A37B813260FAB18C1"/>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1">
    <w:name w:val="AB4C1CA937944C9E90BC7266D6D730DB1"/>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1">
    <w:name w:val="22EC2DB9262241C98FBF83E79156DF8A1"/>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1">
    <w:name w:val="5250D682354149F29E1CE27F83AACA4D1"/>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1">
    <w:name w:val="25D85F85450C41498E930FB2C25E1AB41"/>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1">
    <w:name w:val="4EF7D7806BF549C6BABDA00DD758C2841"/>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1">
    <w:name w:val="165ABEDDB1C048FF96640A510BF1ECF71"/>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1">
    <w:name w:val="EE70BCA437FF47D0BF93D6B2BB9E0DAB1"/>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1">
    <w:name w:val="DA5BDF98C9FF40E98DAC3299E155BE761"/>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6">
    <w:name w:val="E63ECF4A32754FA4B9B4E6B5E9B144676"/>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6">
    <w:name w:val="CF46BBF59B9C48D69F17A03CD92A72F36"/>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1">
    <w:name w:val="522476F7C521403689EDB17614554E0C1"/>
    <w:rsid w:val="00E87905"/>
    <w:pPr>
      <w:widowControl w:val="0"/>
      <w:jc w:val="both"/>
    </w:pPr>
    <w:rPr>
      <w:rFonts w:ascii="Times New Roman" w:eastAsia="宋体" w:hAnsi="Times New Roman" w:cs="Times New Roman"/>
      <w:szCs w:val="20"/>
    </w:rPr>
  </w:style>
  <w:style w:type="paragraph" w:customStyle="1" w:styleId="9565C37EA15E47ED8B182793C288CFDA2">
    <w:name w:val="9565C37EA15E47ED8B182793C288CFDA2"/>
    <w:rsid w:val="00E87905"/>
    <w:pPr>
      <w:widowControl w:val="0"/>
      <w:jc w:val="both"/>
    </w:pPr>
    <w:rPr>
      <w:rFonts w:ascii="Times New Roman" w:eastAsia="宋体" w:hAnsi="Times New Roman" w:cs="Times New Roman"/>
      <w:szCs w:val="20"/>
    </w:rPr>
  </w:style>
  <w:style w:type="paragraph" w:customStyle="1" w:styleId="2920A8F36A9B4CC1A4BE84E8B12D60B32">
    <w:name w:val="2920A8F36A9B4CC1A4BE84E8B12D60B32"/>
    <w:rsid w:val="00E87905"/>
    <w:pPr>
      <w:widowControl w:val="0"/>
      <w:jc w:val="both"/>
    </w:pPr>
    <w:rPr>
      <w:rFonts w:ascii="Times New Roman" w:eastAsia="宋体" w:hAnsi="Times New Roman" w:cs="Times New Roman"/>
      <w:szCs w:val="20"/>
    </w:rPr>
  </w:style>
  <w:style w:type="paragraph" w:customStyle="1" w:styleId="3C3B179872B64536B5625CD89E8435186">
    <w:name w:val="3C3B179872B64536B5625CD89E8435186"/>
    <w:rsid w:val="00E87905"/>
    <w:pPr>
      <w:widowControl w:val="0"/>
      <w:jc w:val="both"/>
    </w:pPr>
    <w:rPr>
      <w:rFonts w:ascii="宋体" w:eastAsia="宋体" w:hAnsi="Courier New" w:cs="Times New Roman"/>
      <w:sz w:val="24"/>
      <w:szCs w:val="20"/>
    </w:rPr>
  </w:style>
  <w:style w:type="paragraph" w:customStyle="1" w:styleId="1C1A160851FB40F18B02393E9A03C9D85">
    <w:name w:val="1C1A160851FB40F18B02393E9A03C9D85"/>
    <w:rsid w:val="00E87905"/>
    <w:pPr>
      <w:widowControl w:val="0"/>
      <w:jc w:val="both"/>
    </w:pPr>
    <w:rPr>
      <w:rFonts w:ascii="Times New Roman" w:eastAsia="宋体" w:hAnsi="Times New Roman" w:cs="Times New Roman"/>
      <w:szCs w:val="20"/>
    </w:rPr>
  </w:style>
  <w:style w:type="paragraph" w:customStyle="1" w:styleId="3DCF04FA7E8F425EB2FFB56D87C020FF5">
    <w:name w:val="3DCF04FA7E8F425EB2FFB56D87C020FF5"/>
    <w:rsid w:val="00E87905"/>
    <w:pPr>
      <w:widowControl w:val="0"/>
      <w:jc w:val="both"/>
    </w:pPr>
    <w:rPr>
      <w:rFonts w:ascii="Times New Roman" w:eastAsia="宋体" w:hAnsi="Times New Roman" w:cs="Times New Roman"/>
      <w:szCs w:val="20"/>
    </w:rPr>
  </w:style>
  <w:style w:type="paragraph" w:customStyle="1" w:styleId="3AF98B81A9B04A99BE68E44684B81DC15">
    <w:name w:val="3AF98B81A9B04A99BE68E44684B81DC15"/>
    <w:rsid w:val="00E87905"/>
    <w:pPr>
      <w:widowControl w:val="0"/>
      <w:jc w:val="both"/>
    </w:pPr>
    <w:rPr>
      <w:rFonts w:ascii="Times New Roman" w:eastAsia="宋体" w:hAnsi="Times New Roman" w:cs="Times New Roman"/>
      <w:szCs w:val="20"/>
    </w:rPr>
  </w:style>
  <w:style w:type="paragraph" w:customStyle="1" w:styleId="EB7090463A474365BD65EA52244DAF105">
    <w:name w:val="EB7090463A474365BD65EA52244DAF105"/>
    <w:rsid w:val="00E87905"/>
    <w:pPr>
      <w:widowControl w:val="0"/>
      <w:jc w:val="both"/>
    </w:pPr>
    <w:rPr>
      <w:rFonts w:ascii="Times New Roman" w:eastAsia="宋体" w:hAnsi="Times New Roman" w:cs="Times New Roman"/>
      <w:szCs w:val="20"/>
    </w:rPr>
  </w:style>
  <w:style w:type="paragraph" w:customStyle="1" w:styleId="0D3E534E801A48F493AF3F5CBE07E8F05">
    <w:name w:val="0D3E534E801A48F493AF3F5CBE07E8F05"/>
    <w:rsid w:val="00E87905"/>
    <w:pPr>
      <w:widowControl w:val="0"/>
      <w:jc w:val="both"/>
    </w:pPr>
    <w:rPr>
      <w:rFonts w:ascii="Times New Roman" w:eastAsia="宋体" w:hAnsi="Times New Roman" w:cs="Times New Roman"/>
      <w:szCs w:val="20"/>
    </w:rPr>
  </w:style>
  <w:style w:type="paragraph" w:customStyle="1" w:styleId="056F76178B3A4E01826245520E5FF3B03">
    <w:name w:val="056F76178B3A4E01826245520E5FF3B03"/>
    <w:rsid w:val="00E87905"/>
    <w:pPr>
      <w:widowControl w:val="0"/>
      <w:jc w:val="both"/>
    </w:pPr>
    <w:rPr>
      <w:rFonts w:ascii="Times New Roman" w:eastAsia="宋体" w:hAnsi="Times New Roman" w:cs="Times New Roman"/>
      <w:szCs w:val="20"/>
    </w:rPr>
  </w:style>
  <w:style w:type="paragraph" w:customStyle="1" w:styleId="A34D52112E114387B91C0DB749670B173">
    <w:name w:val="A34D52112E114387B91C0DB749670B173"/>
    <w:rsid w:val="00E87905"/>
    <w:pPr>
      <w:widowControl w:val="0"/>
      <w:jc w:val="both"/>
    </w:pPr>
    <w:rPr>
      <w:rFonts w:ascii="Times New Roman" w:eastAsia="宋体" w:hAnsi="Times New Roman" w:cs="Times New Roman"/>
      <w:szCs w:val="20"/>
    </w:rPr>
  </w:style>
  <w:style w:type="paragraph" w:customStyle="1" w:styleId="177EC321C294407D8AC9F5A0C7B1C4023">
    <w:name w:val="177EC321C294407D8AC9F5A0C7B1C4023"/>
    <w:rsid w:val="00E87905"/>
    <w:pPr>
      <w:widowControl w:val="0"/>
      <w:jc w:val="both"/>
    </w:pPr>
    <w:rPr>
      <w:rFonts w:ascii="Times New Roman" w:eastAsia="宋体" w:hAnsi="Times New Roman" w:cs="Times New Roman"/>
      <w:szCs w:val="20"/>
    </w:rPr>
  </w:style>
  <w:style w:type="paragraph" w:customStyle="1" w:styleId="D11A3CA622C04E8EBAA4A0AF0E74D8ED2">
    <w:name w:val="D11A3CA622C04E8EBAA4A0AF0E74D8ED2"/>
    <w:rsid w:val="00E87905"/>
    <w:pPr>
      <w:widowControl w:val="0"/>
      <w:jc w:val="both"/>
    </w:pPr>
    <w:rPr>
      <w:rFonts w:ascii="Times New Roman" w:eastAsia="宋体" w:hAnsi="Times New Roman" w:cs="Times New Roman"/>
      <w:szCs w:val="20"/>
    </w:rPr>
  </w:style>
  <w:style w:type="paragraph" w:customStyle="1" w:styleId="905AA2254DAE4B7AA47090E0FAFC682A2">
    <w:name w:val="905AA2254DAE4B7AA47090E0FAFC682A2"/>
    <w:rsid w:val="00E87905"/>
    <w:pPr>
      <w:widowControl w:val="0"/>
      <w:jc w:val="both"/>
    </w:pPr>
    <w:rPr>
      <w:rFonts w:ascii="Times New Roman" w:eastAsia="宋体" w:hAnsi="Times New Roman" w:cs="Times New Roman"/>
      <w:szCs w:val="20"/>
    </w:rPr>
  </w:style>
  <w:style w:type="paragraph" w:customStyle="1" w:styleId="C8B7C9A595D4428285CC81104CF120422">
    <w:name w:val="C8B7C9A595D4428285CC81104CF120422"/>
    <w:rsid w:val="00E87905"/>
    <w:pPr>
      <w:widowControl w:val="0"/>
      <w:jc w:val="both"/>
    </w:pPr>
    <w:rPr>
      <w:rFonts w:ascii="Times New Roman" w:eastAsia="宋体" w:hAnsi="Times New Roman" w:cs="Times New Roman"/>
      <w:szCs w:val="20"/>
    </w:rPr>
  </w:style>
  <w:style w:type="paragraph" w:customStyle="1" w:styleId="66AD56E427DD427CA0F6B1D2B1CEF2732">
    <w:name w:val="66AD56E427DD427CA0F6B1D2B1CEF2732"/>
    <w:rsid w:val="00E87905"/>
    <w:pPr>
      <w:widowControl w:val="0"/>
      <w:jc w:val="both"/>
    </w:pPr>
    <w:rPr>
      <w:rFonts w:ascii="Times New Roman" w:eastAsia="宋体" w:hAnsi="Times New Roman" w:cs="Times New Roman"/>
      <w:szCs w:val="20"/>
    </w:rPr>
  </w:style>
  <w:style w:type="paragraph" w:customStyle="1" w:styleId="63ACD2E745AD4FFB82439AC308274F952">
    <w:name w:val="63ACD2E745AD4FFB82439AC308274F952"/>
    <w:rsid w:val="00E87905"/>
    <w:pPr>
      <w:widowControl w:val="0"/>
      <w:jc w:val="both"/>
    </w:pPr>
    <w:rPr>
      <w:rFonts w:ascii="Times New Roman" w:eastAsia="宋体" w:hAnsi="Times New Roman" w:cs="Times New Roman"/>
      <w:szCs w:val="20"/>
    </w:rPr>
  </w:style>
  <w:style w:type="paragraph" w:customStyle="1" w:styleId="98AE08B020C849609BE723FE752A1C182">
    <w:name w:val="98AE08B020C849609BE723FE752A1C182"/>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2">
    <w:name w:val="0AF0A187D38A40E18F9C15F76FEBCC832"/>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2">
    <w:name w:val="D7567DC02AE447A7A3590F55FBE2C8442"/>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2">
    <w:name w:val="C406944463514E8C8A84768EF1377E312"/>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2">
    <w:name w:val="BC87918995CB40B795021F416A6525FC2"/>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2">
    <w:name w:val="2288AFC5F1554FFB92170CC8B99023CD2"/>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2">
    <w:name w:val="B56D2F6FDED04C34BDB42D62C89226D22"/>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2">
    <w:name w:val="4A5BB748323D47A6B75FE71CE4CC112B2"/>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2">
    <w:name w:val="A101ADE2B9274CD4BF67FAB00677B6A52"/>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2">
    <w:name w:val="382ADF2B18344D06A050E6101B03A5F92"/>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2">
    <w:name w:val="69566B3ADEEC4830BA49236DE5B1D0752"/>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2">
    <w:name w:val="CD2A07EDD72E462DAD211483D26F9D692"/>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2">
    <w:name w:val="E134E64983444657B04CBF807A75F3632"/>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2">
    <w:name w:val="3361283450C24171A37B813260FAB18C2"/>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2">
    <w:name w:val="AB4C1CA937944C9E90BC7266D6D730DB2"/>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2">
    <w:name w:val="22EC2DB9262241C98FBF83E79156DF8A2"/>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2">
    <w:name w:val="5250D682354149F29E1CE27F83AACA4D2"/>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2">
    <w:name w:val="25D85F85450C41498E930FB2C25E1AB42"/>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2">
    <w:name w:val="4EF7D7806BF549C6BABDA00DD758C2842"/>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2">
    <w:name w:val="165ABEDDB1C048FF96640A510BF1ECF72"/>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2">
    <w:name w:val="EE70BCA437FF47D0BF93D6B2BB9E0DAB2"/>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2">
    <w:name w:val="DA5BDF98C9FF40E98DAC3299E155BE762"/>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7">
    <w:name w:val="E63ECF4A32754FA4B9B4E6B5E9B144677"/>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7">
    <w:name w:val="CF46BBF59B9C48D69F17A03CD92A72F37"/>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2">
    <w:name w:val="522476F7C521403689EDB17614554E0C2"/>
    <w:rsid w:val="00E87905"/>
    <w:pPr>
      <w:widowControl w:val="0"/>
      <w:jc w:val="both"/>
    </w:pPr>
    <w:rPr>
      <w:rFonts w:ascii="Times New Roman" w:eastAsia="宋体" w:hAnsi="Times New Roman" w:cs="Times New Roman"/>
      <w:szCs w:val="20"/>
    </w:rPr>
  </w:style>
  <w:style w:type="paragraph" w:customStyle="1" w:styleId="9565C37EA15E47ED8B182793C288CFDA3">
    <w:name w:val="9565C37EA15E47ED8B182793C288CFDA3"/>
    <w:rsid w:val="00E87905"/>
    <w:pPr>
      <w:widowControl w:val="0"/>
      <w:jc w:val="both"/>
    </w:pPr>
    <w:rPr>
      <w:rFonts w:ascii="Times New Roman" w:eastAsia="宋体" w:hAnsi="Times New Roman" w:cs="Times New Roman"/>
      <w:szCs w:val="20"/>
    </w:rPr>
  </w:style>
  <w:style w:type="paragraph" w:customStyle="1" w:styleId="2920A8F36A9B4CC1A4BE84E8B12D60B33">
    <w:name w:val="2920A8F36A9B4CC1A4BE84E8B12D60B33"/>
    <w:rsid w:val="00E87905"/>
    <w:pPr>
      <w:widowControl w:val="0"/>
      <w:jc w:val="both"/>
    </w:pPr>
    <w:rPr>
      <w:rFonts w:ascii="Times New Roman" w:eastAsia="宋体" w:hAnsi="Times New Roman" w:cs="Times New Roman"/>
      <w:szCs w:val="20"/>
    </w:rPr>
  </w:style>
  <w:style w:type="paragraph" w:customStyle="1" w:styleId="3C3B179872B64536B5625CD89E8435187">
    <w:name w:val="3C3B179872B64536B5625CD89E8435187"/>
    <w:rsid w:val="00E87905"/>
    <w:pPr>
      <w:widowControl w:val="0"/>
      <w:jc w:val="both"/>
    </w:pPr>
    <w:rPr>
      <w:rFonts w:ascii="宋体" w:eastAsia="宋体" w:hAnsi="Courier New" w:cs="Times New Roman"/>
      <w:sz w:val="24"/>
      <w:szCs w:val="20"/>
    </w:rPr>
  </w:style>
  <w:style w:type="paragraph" w:customStyle="1" w:styleId="1C1A160851FB40F18B02393E9A03C9D86">
    <w:name w:val="1C1A160851FB40F18B02393E9A03C9D86"/>
    <w:rsid w:val="00E87905"/>
    <w:pPr>
      <w:widowControl w:val="0"/>
      <w:jc w:val="both"/>
    </w:pPr>
    <w:rPr>
      <w:rFonts w:ascii="Times New Roman" w:eastAsia="宋体" w:hAnsi="Times New Roman" w:cs="Times New Roman"/>
      <w:szCs w:val="20"/>
    </w:rPr>
  </w:style>
  <w:style w:type="paragraph" w:customStyle="1" w:styleId="3DCF04FA7E8F425EB2FFB56D87C020FF6">
    <w:name w:val="3DCF04FA7E8F425EB2FFB56D87C020FF6"/>
    <w:rsid w:val="00E87905"/>
    <w:pPr>
      <w:widowControl w:val="0"/>
      <w:jc w:val="both"/>
    </w:pPr>
    <w:rPr>
      <w:rFonts w:ascii="Times New Roman" w:eastAsia="宋体" w:hAnsi="Times New Roman" w:cs="Times New Roman"/>
      <w:szCs w:val="20"/>
    </w:rPr>
  </w:style>
  <w:style w:type="paragraph" w:customStyle="1" w:styleId="3AF98B81A9B04A99BE68E44684B81DC16">
    <w:name w:val="3AF98B81A9B04A99BE68E44684B81DC16"/>
    <w:rsid w:val="00E87905"/>
    <w:pPr>
      <w:widowControl w:val="0"/>
      <w:jc w:val="both"/>
    </w:pPr>
    <w:rPr>
      <w:rFonts w:ascii="Times New Roman" w:eastAsia="宋体" w:hAnsi="Times New Roman" w:cs="Times New Roman"/>
      <w:szCs w:val="20"/>
    </w:rPr>
  </w:style>
  <w:style w:type="paragraph" w:customStyle="1" w:styleId="EB7090463A474365BD65EA52244DAF106">
    <w:name w:val="EB7090463A474365BD65EA52244DAF106"/>
    <w:rsid w:val="00E87905"/>
    <w:pPr>
      <w:widowControl w:val="0"/>
      <w:jc w:val="both"/>
    </w:pPr>
    <w:rPr>
      <w:rFonts w:ascii="Times New Roman" w:eastAsia="宋体" w:hAnsi="Times New Roman" w:cs="Times New Roman"/>
      <w:szCs w:val="20"/>
    </w:rPr>
  </w:style>
  <w:style w:type="paragraph" w:customStyle="1" w:styleId="0D3E534E801A48F493AF3F5CBE07E8F06">
    <w:name w:val="0D3E534E801A48F493AF3F5CBE07E8F06"/>
    <w:rsid w:val="00E87905"/>
    <w:pPr>
      <w:widowControl w:val="0"/>
      <w:jc w:val="both"/>
    </w:pPr>
    <w:rPr>
      <w:rFonts w:ascii="Times New Roman" w:eastAsia="宋体" w:hAnsi="Times New Roman" w:cs="Times New Roman"/>
      <w:szCs w:val="20"/>
    </w:rPr>
  </w:style>
  <w:style w:type="paragraph" w:customStyle="1" w:styleId="056F76178B3A4E01826245520E5FF3B04">
    <w:name w:val="056F76178B3A4E01826245520E5FF3B04"/>
    <w:rsid w:val="00E87905"/>
    <w:pPr>
      <w:widowControl w:val="0"/>
      <w:jc w:val="both"/>
    </w:pPr>
    <w:rPr>
      <w:rFonts w:ascii="Times New Roman" w:eastAsia="宋体" w:hAnsi="Times New Roman" w:cs="Times New Roman"/>
      <w:szCs w:val="20"/>
    </w:rPr>
  </w:style>
  <w:style w:type="paragraph" w:customStyle="1" w:styleId="A34D52112E114387B91C0DB749670B174">
    <w:name w:val="A34D52112E114387B91C0DB749670B174"/>
    <w:rsid w:val="00E87905"/>
    <w:pPr>
      <w:widowControl w:val="0"/>
      <w:jc w:val="both"/>
    </w:pPr>
    <w:rPr>
      <w:rFonts w:ascii="Times New Roman" w:eastAsia="宋体" w:hAnsi="Times New Roman" w:cs="Times New Roman"/>
      <w:szCs w:val="20"/>
    </w:rPr>
  </w:style>
  <w:style w:type="paragraph" w:customStyle="1" w:styleId="177EC321C294407D8AC9F5A0C7B1C4024">
    <w:name w:val="177EC321C294407D8AC9F5A0C7B1C4024"/>
    <w:rsid w:val="00E87905"/>
    <w:pPr>
      <w:widowControl w:val="0"/>
      <w:jc w:val="both"/>
    </w:pPr>
    <w:rPr>
      <w:rFonts w:ascii="Times New Roman" w:eastAsia="宋体" w:hAnsi="Times New Roman" w:cs="Times New Roman"/>
      <w:szCs w:val="20"/>
    </w:rPr>
  </w:style>
  <w:style w:type="paragraph" w:customStyle="1" w:styleId="D11A3CA622C04E8EBAA4A0AF0E74D8ED3">
    <w:name w:val="D11A3CA622C04E8EBAA4A0AF0E74D8ED3"/>
    <w:rsid w:val="00E87905"/>
    <w:pPr>
      <w:widowControl w:val="0"/>
      <w:jc w:val="both"/>
    </w:pPr>
    <w:rPr>
      <w:rFonts w:ascii="Times New Roman" w:eastAsia="宋体" w:hAnsi="Times New Roman" w:cs="Times New Roman"/>
      <w:szCs w:val="20"/>
    </w:rPr>
  </w:style>
  <w:style w:type="paragraph" w:customStyle="1" w:styleId="905AA2254DAE4B7AA47090E0FAFC682A3">
    <w:name w:val="905AA2254DAE4B7AA47090E0FAFC682A3"/>
    <w:rsid w:val="00E87905"/>
    <w:pPr>
      <w:widowControl w:val="0"/>
      <w:jc w:val="both"/>
    </w:pPr>
    <w:rPr>
      <w:rFonts w:ascii="Times New Roman" w:eastAsia="宋体" w:hAnsi="Times New Roman" w:cs="Times New Roman"/>
      <w:szCs w:val="20"/>
    </w:rPr>
  </w:style>
  <w:style w:type="paragraph" w:customStyle="1" w:styleId="C8B7C9A595D4428285CC81104CF120423">
    <w:name w:val="C8B7C9A595D4428285CC81104CF120423"/>
    <w:rsid w:val="00E87905"/>
    <w:pPr>
      <w:widowControl w:val="0"/>
      <w:jc w:val="both"/>
    </w:pPr>
    <w:rPr>
      <w:rFonts w:ascii="Times New Roman" w:eastAsia="宋体" w:hAnsi="Times New Roman" w:cs="Times New Roman"/>
      <w:szCs w:val="20"/>
    </w:rPr>
  </w:style>
  <w:style w:type="paragraph" w:customStyle="1" w:styleId="66AD56E427DD427CA0F6B1D2B1CEF2733">
    <w:name w:val="66AD56E427DD427CA0F6B1D2B1CEF2733"/>
    <w:rsid w:val="00E87905"/>
    <w:pPr>
      <w:widowControl w:val="0"/>
      <w:jc w:val="both"/>
    </w:pPr>
    <w:rPr>
      <w:rFonts w:ascii="Times New Roman" w:eastAsia="宋体" w:hAnsi="Times New Roman" w:cs="Times New Roman"/>
      <w:szCs w:val="20"/>
    </w:rPr>
  </w:style>
  <w:style w:type="paragraph" w:customStyle="1" w:styleId="63ACD2E745AD4FFB82439AC308274F953">
    <w:name w:val="63ACD2E745AD4FFB82439AC308274F953"/>
    <w:rsid w:val="00E87905"/>
    <w:pPr>
      <w:widowControl w:val="0"/>
      <w:jc w:val="both"/>
    </w:pPr>
    <w:rPr>
      <w:rFonts w:ascii="Times New Roman" w:eastAsia="宋体" w:hAnsi="Times New Roman" w:cs="Times New Roman"/>
      <w:szCs w:val="20"/>
    </w:rPr>
  </w:style>
  <w:style w:type="paragraph" w:customStyle="1" w:styleId="98AE08B020C849609BE723FE752A1C183">
    <w:name w:val="98AE08B020C849609BE723FE752A1C183"/>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3">
    <w:name w:val="0AF0A187D38A40E18F9C15F76FEBCC833"/>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3">
    <w:name w:val="D7567DC02AE447A7A3590F55FBE2C8443"/>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3">
    <w:name w:val="C406944463514E8C8A84768EF1377E313"/>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3">
    <w:name w:val="BC87918995CB40B795021F416A6525FC3"/>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3">
    <w:name w:val="2288AFC5F1554FFB92170CC8B99023CD3"/>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3">
    <w:name w:val="B56D2F6FDED04C34BDB42D62C89226D23"/>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3">
    <w:name w:val="4A5BB748323D47A6B75FE71CE4CC112B3"/>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3">
    <w:name w:val="A101ADE2B9274CD4BF67FAB00677B6A53"/>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3">
    <w:name w:val="382ADF2B18344D06A050E6101B03A5F93"/>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3">
    <w:name w:val="69566B3ADEEC4830BA49236DE5B1D0753"/>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3">
    <w:name w:val="CD2A07EDD72E462DAD211483D26F9D693"/>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3">
    <w:name w:val="E134E64983444657B04CBF807A75F3633"/>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3">
    <w:name w:val="3361283450C24171A37B813260FAB18C3"/>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3">
    <w:name w:val="AB4C1CA937944C9E90BC7266D6D730DB3"/>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3">
    <w:name w:val="22EC2DB9262241C98FBF83E79156DF8A3"/>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3">
    <w:name w:val="5250D682354149F29E1CE27F83AACA4D3"/>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3">
    <w:name w:val="25D85F85450C41498E930FB2C25E1AB43"/>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3">
    <w:name w:val="4EF7D7806BF549C6BABDA00DD758C2843"/>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3">
    <w:name w:val="165ABEDDB1C048FF96640A510BF1ECF73"/>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3">
    <w:name w:val="EE70BCA437FF47D0BF93D6B2BB9E0DAB3"/>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3">
    <w:name w:val="DA5BDF98C9FF40E98DAC3299E155BE763"/>
    <w:rsid w:val="00E87905"/>
    <w:pPr>
      <w:widowControl w:val="0"/>
      <w:autoSpaceDE w:val="0"/>
      <w:autoSpaceDN w:val="0"/>
      <w:adjustRightInd w:val="0"/>
    </w:pPr>
    <w:rPr>
      <w:rFonts w:ascii="黑体" w:eastAsia="黑体" w:cs="黑体"/>
      <w:color w:val="000000"/>
      <w:kern w:val="0"/>
      <w:sz w:val="24"/>
      <w:szCs w:val="24"/>
    </w:rPr>
  </w:style>
  <w:style w:type="paragraph" w:customStyle="1" w:styleId="E632C606A3B648D590CFF675CD44A25A">
    <w:name w:val="E632C606A3B648D590CFF675CD44A25A"/>
    <w:rsid w:val="00E87905"/>
    <w:pPr>
      <w:widowControl w:val="0"/>
      <w:jc w:val="both"/>
    </w:pPr>
  </w:style>
  <w:style w:type="paragraph" w:customStyle="1" w:styleId="E63ECF4A32754FA4B9B4E6B5E9B144678">
    <w:name w:val="E63ECF4A32754FA4B9B4E6B5E9B144678"/>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8">
    <w:name w:val="CF46BBF59B9C48D69F17A03CD92A72F38"/>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3">
    <w:name w:val="522476F7C521403689EDB17614554E0C3"/>
    <w:rsid w:val="00E87905"/>
    <w:pPr>
      <w:widowControl w:val="0"/>
      <w:jc w:val="both"/>
    </w:pPr>
    <w:rPr>
      <w:rFonts w:ascii="Times New Roman" w:eastAsia="宋体" w:hAnsi="Times New Roman" w:cs="Times New Roman"/>
      <w:szCs w:val="20"/>
    </w:rPr>
  </w:style>
  <w:style w:type="paragraph" w:customStyle="1" w:styleId="9565C37EA15E47ED8B182793C288CFDA4">
    <w:name w:val="9565C37EA15E47ED8B182793C288CFDA4"/>
    <w:rsid w:val="00E87905"/>
    <w:pPr>
      <w:widowControl w:val="0"/>
      <w:jc w:val="both"/>
    </w:pPr>
    <w:rPr>
      <w:rFonts w:ascii="Times New Roman" w:eastAsia="宋体" w:hAnsi="Times New Roman" w:cs="Times New Roman"/>
      <w:szCs w:val="20"/>
    </w:rPr>
  </w:style>
  <w:style w:type="paragraph" w:customStyle="1" w:styleId="2920A8F36A9B4CC1A4BE84E8B12D60B34">
    <w:name w:val="2920A8F36A9B4CC1A4BE84E8B12D60B34"/>
    <w:rsid w:val="00E87905"/>
    <w:pPr>
      <w:widowControl w:val="0"/>
      <w:jc w:val="both"/>
    </w:pPr>
    <w:rPr>
      <w:rFonts w:ascii="Times New Roman" w:eastAsia="宋体" w:hAnsi="Times New Roman" w:cs="Times New Roman"/>
      <w:szCs w:val="20"/>
    </w:rPr>
  </w:style>
  <w:style w:type="paragraph" w:customStyle="1" w:styleId="3C3B179872B64536B5625CD89E8435188">
    <w:name w:val="3C3B179872B64536B5625CD89E8435188"/>
    <w:rsid w:val="00E87905"/>
    <w:pPr>
      <w:widowControl w:val="0"/>
      <w:jc w:val="both"/>
    </w:pPr>
    <w:rPr>
      <w:rFonts w:ascii="宋体" w:eastAsia="宋体" w:hAnsi="Courier New" w:cs="Times New Roman"/>
      <w:sz w:val="24"/>
      <w:szCs w:val="20"/>
    </w:rPr>
  </w:style>
  <w:style w:type="paragraph" w:customStyle="1" w:styleId="1C1A160851FB40F18B02393E9A03C9D87">
    <w:name w:val="1C1A160851FB40F18B02393E9A03C9D87"/>
    <w:rsid w:val="00E87905"/>
    <w:pPr>
      <w:widowControl w:val="0"/>
      <w:jc w:val="both"/>
    </w:pPr>
    <w:rPr>
      <w:rFonts w:ascii="Times New Roman" w:eastAsia="宋体" w:hAnsi="Times New Roman" w:cs="Times New Roman"/>
      <w:szCs w:val="20"/>
    </w:rPr>
  </w:style>
  <w:style w:type="paragraph" w:customStyle="1" w:styleId="A37F49FF3D8447C4921841C033E9C5A8">
    <w:name w:val="A37F49FF3D8447C4921841C033E9C5A8"/>
    <w:rsid w:val="00E87905"/>
    <w:pPr>
      <w:widowControl w:val="0"/>
      <w:jc w:val="both"/>
    </w:pPr>
    <w:rPr>
      <w:rFonts w:ascii="Times New Roman" w:eastAsia="宋体" w:hAnsi="Times New Roman" w:cs="Times New Roman"/>
      <w:szCs w:val="20"/>
    </w:rPr>
  </w:style>
  <w:style w:type="paragraph" w:customStyle="1" w:styleId="E632C606A3B648D590CFF675CD44A25A1">
    <w:name w:val="E632C606A3B648D590CFF675CD44A25A1"/>
    <w:rsid w:val="00E87905"/>
    <w:pPr>
      <w:widowControl w:val="0"/>
      <w:jc w:val="both"/>
    </w:pPr>
    <w:rPr>
      <w:rFonts w:ascii="Times New Roman" w:eastAsia="宋体" w:hAnsi="Times New Roman" w:cs="Times New Roman"/>
      <w:szCs w:val="20"/>
    </w:rPr>
  </w:style>
  <w:style w:type="paragraph" w:customStyle="1" w:styleId="EB7090463A474365BD65EA52244DAF107">
    <w:name w:val="EB7090463A474365BD65EA52244DAF107"/>
    <w:rsid w:val="00E87905"/>
    <w:pPr>
      <w:widowControl w:val="0"/>
      <w:jc w:val="both"/>
    </w:pPr>
    <w:rPr>
      <w:rFonts w:ascii="Times New Roman" w:eastAsia="宋体" w:hAnsi="Times New Roman" w:cs="Times New Roman"/>
      <w:szCs w:val="20"/>
    </w:rPr>
  </w:style>
  <w:style w:type="paragraph" w:customStyle="1" w:styleId="0D3E534E801A48F493AF3F5CBE07E8F07">
    <w:name w:val="0D3E534E801A48F493AF3F5CBE07E8F07"/>
    <w:rsid w:val="00E87905"/>
    <w:pPr>
      <w:widowControl w:val="0"/>
      <w:jc w:val="both"/>
    </w:pPr>
    <w:rPr>
      <w:rFonts w:ascii="Times New Roman" w:eastAsia="宋体" w:hAnsi="Times New Roman" w:cs="Times New Roman"/>
      <w:szCs w:val="20"/>
    </w:rPr>
  </w:style>
  <w:style w:type="paragraph" w:customStyle="1" w:styleId="056F76178B3A4E01826245520E5FF3B05">
    <w:name w:val="056F76178B3A4E01826245520E5FF3B05"/>
    <w:rsid w:val="00E87905"/>
    <w:pPr>
      <w:widowControl w:val="0"/>
      <w:jc w:val="both"/>
    </w:pPr>
    <w:rPr>
      <w:rFonts w:ascii="Times New Roman" w:eastAsia="宋体" w:hAnsi="Times New Roman" w:cs="Times New Roman"/>
      <w:szCs w:val="20"/>
    </w:rPr>
  </w:style>
  <w:style w:type="paragraph" w:customStyle="1" w:styleId="A34D52112E114387B91C0DB749670B175">
    <w:name w:val="A34D52112E114387B91C0DB749670B175"/>
    <w:rsid w:val="00E87905"/>
    <w:pPr>
      <w:widowControl w:val="0"/>
      <w:jc w:val="both"/>
    </w:pPr>
    <w:rPr>
      <w:rFonts w:ascii="Times New Roman" w:eastAsia="宋体" w:hAnsi="Times New Roman" w:cs="Times New Roman"/>
      <w:szCs w:val="20"/>
    </w:rPr>
  </w:style>
  <w:style w:type="paragraph" w:customStyle="1" w:styleId="177EC321C294407D8AC9F5A0C7B1C4025">
    <w:name w:val="177EC321C294407D8AC9F5A0C7B1C4025"/>
    <w:rsid w:val="00E87905"/>
    <w:pPr>
      <w:widowControl w:val="0"/>
      <w:jc w:val="both"/>
    </w:pPr>
    <w:rPr>
      <w:rFonts w:ascii="Times New Roman" w:eastAsia="宋体" w:hAnsi="Times New Roman" w:cs="Times New Roman"/>
      <w:szCs w:val="20"/>
    </w:rPr>
  </w:style>
  <w:style w:type="paragraph" w:customStyle="1" w:styleId="D11A3CA622C04E8EBAA4A0AF0E74D8ED4">
    <w:name w:val="D11A3CA622C04E8EBAA4A0AF0E74D8ED4"/>
    <w:rsid w:val="00E87905"/>
    <w:pPr>
      <w:widowControl w:val="0"/>
      <w:jc w:val="both"/>
    </w:pPr>
    <w:rPr>
      <w:rFonts w:ascii="Times New Roman" w:eastAsia="宋体" w:hAnsi="Times New Roman" w:cs="Times New Roman"/>
      <w:szCs w:val="20"/>
    </w:rPr>
  </w:style>
  <w:style w:type="paragraph" w:customStyle="1" w:styleId="905AA2254DAE4B7AA47090E0FAFC682A4">
    <w:name w:val="905AA2254DAE4B7AA47090E0FAFC682A4"/>
    <w:rsid w:val="00E87905"/>
    <w:pPr>
      <w:widowControl w:val="0"/>
      <w:jc w:val="both"/>
    </w:pPr>
    <w:rPr>
      <w:rFonts w:ascii="Times New Roman" w:eastAsia="宋体" w:hAnsi="Times New Roman" w:cs="Times New Roman"/>
      <w:szCs w:val="20"/>
    </w:rPr>
  </w:style>
  <w:style w:type="paragraph" w:customStyle="1" w:styleId="C8B7C9A595D4428285CC81104CF120424">
    <w:name w:val="C8B7C9A595D4428285CC81104CF120424"/>
    <w:rsid w:val="00E87905"/>
    <w:pPr>
      <w:widowControl w:val="0"/>
      <w:jc w:val="both"/>
    </w:pPr>
    <w:rPr>
      <w:rFonts w:ascii="Times New Roman" w:eastAsia="宋体" w:hAnsi="Times New Roman" w:cs="Times New Roman"/>
      <w:szCs w:val="20"/>
    </w:rPr>
  </w:style>
  <w:style w:type="paragraph" w:customStyle="1" w:styleId="66AD56E427DD427CA0F6B1D2B1CEF2734">
    <w:name w:val="66AD56E427DD427CA0F6B1D2B1CEF2734"/>
    <w:rsid w:val="00E87905"/>
    <w:pPr>
      <w:widowControl w:val="0"/>
      <w:jc w:val="both"/>
    </w:pPr>
    <w:rPr>
      <w:rFonts w:ascii="Times New Roman" w:eastAsia="宋体" w:hAnsi="Times New Roman" w:cs="Times New Roman"/>
      <w:szCs w:val="20"/>
    </w:rPr>
  </w:style>
  <w:style w:type="paragraph" w:customStyle="1" w:styleId="63ACD2E745AD4FFB82439AC308274F954">
    <w:name w:val="63ACD2E745AD4FFB82439AC308274F954"/>
    <w:rsid w:val="00E87905"/>
    <w:pPr>
      <w:widowControl w:val="0"/>
      <w:jc w:val="both"/>
    </w:pPr>
    <w:rPr>
      <w:rFonts w:ascii="Times New Roman" w:eastAsia="宋体" w:hAnsi="Times New Roman" w:cs="Times New Roman"/>
      <w:szCs w:val="20"/>
    </w:rPr>
  </w:style>
  <w:style w:type="paragraph" w:customStyle="1" w:styleId="98AE08B020C849609BE723FE752A1C184">
    <w:name w:val="98AE08B020C849609BE723FE752A1C184"/>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4">
    <w:name w:val="0AF0A187D38A40E18F9C15F76FEBCC834"/>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4">
    <w:name w:val="D7567DC02AE447A7A3590F55FBE2C8444"/>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4">
    <w:name w:val="C406944463514E8C8A84768EF1377E314"/>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4">
    <w:name w:val="BC87918995CB40B795021F416A6525FC4"/>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4">
    <w:name w:val="2288AFC5F1554FFB92170CC8B99023CD4"/>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4">
    <w:name w:val="B56D2F6FDED04C34BDB42D62C89226D24"/>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4">
    <w:name w:val="4A5BB748323D47A6B75FE71CE4CC112B4"/>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4">
    <w:name w:val="A101ADE2B9274CD4BF67FAB00677B6A54"/>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4">
    <w:name w:val="382ADF2B18344D06A050E6101B03A5F94"/>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4">
    <w:name w:val="69566B3ADEEC4830BA49236DE5B1D0754"/>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4">
    <w:name w:val="CD2A07EDD72E462DAD211483D26F9D694"/>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4">
    <w:name w:val="E134E64983444657B04CBF807A75F3634"/>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4">
    <w:name w:val="3361283450C24171A37B813260FAB18C4"/>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4">
    <w:name w:val="AB4C1CA937944C9E90BC7266D6D730DB4"/>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4">
    <w:name w:val="22EC2DB9262241C98FBF83E79156DF8A4"/>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4">
    <w:name w:val="5250D682354149F29E1CE27F83AACA4D4"/>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4">
    <w:name w:val="25D85F85450C41498E930FB2C25E1AB44"/>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4">
    <w:name w:val="4EF7D7806BF549C6BABDA00DD758C2844"/>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4">
    <w:name w:val="165ABEDDB1C048FF96640A510BF1ECF74"/>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4">
    <w:name w:val="EE70BCA437FF47D0BF93D6B2BB9E0DAB4"/>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4">
    <w:name w:val="DA5BDF98C9FF40E98DAC3299E155BE764"/>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9">
    <w:name w:val="E63ECF4A32754FA4B9B4E6B5E9B144679"/>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9">
    <w:name w:val="CF46BBF59B9C48D69F17A03CD92A72F39"/>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4">
    <w:name w:val="522476F7C521403689EDB17614554E0C4"/>
    <w:rsid w:val="00E87905"/>
    <w:pPr>
      <w:widowControl w:val="0"/>
      <w:jc w:val="both"/>
    </w:pPr>
    <w:rPr>
      <w:rFonts w:ascii="Times New Roman" w:eastAsia="宋体" w:hAnsi="Times New Roman" w:cs="Times New Roman"/>
      <w:szCs w:val="20"/>
    </w:rPr>
  </w:style>
  <w:style w:type="paragraph" w:customStyle="1" w:styleId="9565C37EA15E47ED8B182793C288CFDA5">
    <w:name w:val="9565C37EA15E47ED8B182793C288CFDA5"/>
    <w:rsid w:val="00E87905"/>
    <w:pPr>
      <w:widowControl w:val="0"/>
      <w:jc w:val="both"/>
    </w:pPr>
    <w:rPr>
      <w:rFonts w:ascii="Times New Roman" w:eastAsia="宋体" w:hAnsi="Times New Roman" w:cs="Times New Roman"/>
      <w:szCs w:val="20"/>
    </w:rPr>
  </w:style>
  <w:style w:type="paragraph" w:customStyle="1" w:styleId="2920A8F36A9B4CC1A4BE84E8B12D60B35">
    <w:name w:val="2920A8F36A9B4CC1A4BE84E8B12D60B35"/>
    <w:rsid w:val="00E87905"/>
    <w:pPr>
      <w:widowControl w:val="0"/>
      <w:jc w:val="both"/>
    </w:pPr>
    <w:rPr>
      <w:rFonts w:ascii="Times New Roman" w:eastAsia="宋体" w:hAnsi="Times New Roman" w:cs="Times New Roman"/>
      <w:szCs w:val="20"/>
    </w:rPr>
  </w:style>
  <w:style w:type="paragraph" w:customStyle="1" w:styleId="3C3B179872B64536B5625CD89E8435189">
    <w:name w:val="3C3B179872B64536B5625CD89E8435189"/>
    <w:rsid w:val="00E87905"/>
    <w:pPr>
      <w:widowControl w:val="0"/>
      <w:jc w:val="both"/>
    </w:pPr>
    <w:rPr>
      <w:rFonts w:ascii="宋体" w:eastAsia="宋体" w:hAnsi="Courier New" w:cs="Times New Roman"/>
      <w:sz w:val="24"/>
      <w:szCs w:val="20"/>
    </w:rPr>
  </w:style>
  <w:style w:type="paragraph" w:customStyle="1" w:styleId="1C1A160851FB40F18B02393E9A03C9D88">
    <w:name w:val="1C1A160851FB40F18B02393E9A03C9D88"/>
    <w:rsid w:val="00E87905"/>
    <w:pPr>
      <w:widowControl w:val="0"/>
      <w:jc w:val="both"/>
    </w:pPr>
    <w:rPr>
      <w:rFonts w:ascii="Times New Roman" w:eastAsia="宋体" w:hAnsi="Times New Roman" w:cs="Times New Roman"/>
      <w:szCs w:val="20"/>
    </w:rPr>
  </w:style>
  <w:style w:type="paragraph" w:customStyle="1" w:styleId="A37F49FF3D8447C4921841C033E9C5A81">
    <w:name w:val="A37F49FF3D8447C4921841C033E9C5A81"/>
    <w:rsid w:val="00E87905"/>
    <w:pPr>
      <w:widowControl w:val="0"/>
      <w:jc w:val="both"/>
    </w:pPr>
    <w:rPr>
      <w:rFonts w:ascii="Times New Roman" w:eastAsia="宋体" w:hAnsi="Times New Roman" w:cs="Times New Roman"/>
      <w:szCs w:val="20"/>
    </w:rPr>
  </w:style>
  <w:style w:type="paragraph" w:customStyle="1" w:styleId="E632C606A3B648D590CFF675CD44A25A2">
    <w:name w:val="E632C606A3B648D590CFF675CD44A25A2"/>
    <w:rsid w:val="00E87905"/>
    <w:pPr>
      <w:widowControl w:val="0"/>
      <w:jc w:val="both"/>
    </w:pPr>
    <w:rPr>
      <w:rFonts w:ascii="Times New Roman" w:eastAsia="宋体" w:hAnsi="Times New Roman" w:cs="Times New Roman"/>
      <w:szCs w:val="20"/>
    </w:rPr>
  </w:style>
  <w:style w:type="paragraph" w:customStyle="1" w:styleId="EB7090463A474365BD65EA52244DAF108">
    <w:name w:val="EB7090463A474365BD65EA52244DAF108"/>
    <w:rsid w:val="00E87905"/>
    <w:pPr>
      <w:widowControl w:val="0"/>
      <w:jc w:val="both"/>
    </w:pPr>
    <w:rPr>
      <w:rFonts w:ascii="Times New Roman" w:eastAsia="宋体" w:hAnsi="Times New Roman" w:cs="Times New Roman"/>
      <w:szCs w:val="20"/>
    </w:rPr>
  </w:style>
  <w:style w:type="paragraph" w:customStyle="1" w:styleId="0D3E534E801A48F493AF3F5CBE07E8F08">
    <w:name w:val="0D3E534E801A48F493AF3F5CBE07E8F08"/>
    <w:rsid w:val="00E87905"/>
    <w:pPr>
      <w:widowControl w:val="0"/>
      <w:jc w:val="both"/>
    </w:pPr>
    <w:rPr>
      <w:rFonts w:ascii="Times New Roman" w:eastAsia="宋体" w:hAnsi="Times New Roman" w:cs="Times New Roman"/>
      <w:szCs w:val="20"/>
    </w:rPr>
  </w:style>
  <w:style w:type="paragraph" w:customStyle="1" w:styleId="056F76178B3A4E01826245520E5FF3B06">
    <w:name w:val="056F76178B3A4E01826245520E5FF3B06"/>
    <w:rsid w:val="00E87905"/>
    <w:pPr>
      <w:widowControl w:val="0"/>
      <w:jc w:val="both"/>
    </w:pPr>
    <w:rPr>
      <w:rFonts w:ascii="Times New Roman" w:eastAsia="宋体" w:hAnsi="Times New Roman" w:cs="Times New Roman"/>
      <w:szCs w:val="20"/>
    </w:rPr>
  </w:style>
  <w:style w:type="paragraph" w:customStyle="1" w:styleId="A34D52112E114387B91C0DB749670B176">
    <w:name w:val="A34D52112E114387B91C0DB749670B176"/>
    <w:rsid w:val="00E87905"/>
    <w:pPr>
      <w:widowControl w:val="0"/>
      <w:jc w:val="both"/>
    </w:pPr>
    <w:rPr>
      <w:rFonts w:ascii="Times New Roman" w:eastAsia="宋体" w:hAnsi="Times New Roman" w:cs="Times New Roman"/>
      <w:szCs w:val="20"/>
    </w:rPr>
  </w:style>
  <w:style w:type="paragraph" w:customStyle="1" w:styleId="177EC321C294407D8AC9F5A0C7B1C4026">
    <w:name w:val="177EC321C294407D8AC9F5A0C7B1C4026"/>
    <w:rsid w:val="00E87905"/>
    <w:pPr>
      <w:widowControl w:val="0"/>
      <w:jc w:val="both"/>
    </w:pPr>
    <w:rPr>
      <w:rFonts w:ascii="Times New Roman" w:eastAsia="宋体" w:hAnsi="Times New Roman" w:cs="Times New Roman"/>
      <w:szCs w:val="20"/>
    </w:rPr>
  </w:style>
  <w:style w:type="paragraph" w:customStyle="1" w:styleId="D11A3CA622C04E8EBAA4A0AF0E74D8ED5">
    <w:name w:val="D11A3CA622C04E8EBAA4A0AF0E74D8ED5"/>
    <w:rsid w:val="00E87905"/>
    <w:pPr>
      <w:widowControl w:val="0"/>
      <w:jc w:val="both"/>
    </w:pPr>
    <w:rPr>
      <w:rFonts w:ascii="Times New Roman" w:eastAsia="宋体" w:hAnsi="Times New Roman" w:cs="Times New Roman"/>
      <w:szCs w:val="20"/>
    </w:rPr>
  </w:style>
  <w:style w:type="paragraph" w:customStyle="1" w:styleId="905AA2254DAE4B7AA47090E0FAFC682A5">
    <w:name w:val="905AA2254DAE4B7AA47090E0FAFC682A5"/>
    <w:rsid w:val="00E87905"/>
    <w:pPr>
      <w:widowControl w:val="0"/>
      <w:jc w:val="both"/>
    </w:pPr>
    <w:rPr>
      <w:rFonts w:ascii="Times New Roman" w:eastAsia="宋体" w:hAnsi="Times New Roman" w:cs="Times New Roman"/>
      <w:szCs w:val="20"/>
    </w:rPr>
  </w:style>
  <w:style w:type="paragraph" w:customStyle="1" w:styleId="C8B7C9A595D4428285CC81104CF120425">
    <w:name w:val="C8B7C9A595D4428285CC81104CF120425"/>
    <w:rsid w:val="00E87905"/>
    <w:pPr>
      <w:widowControl w:val="0"/>
      <w:jc w:val="both"/>
    </w:pPr>
    <w:rPr>
      <w:rFonts w:ascii="Times New Roman" w:eastAsia="宋体" w:hAnsi="Times New Roman" w:cs="Times New Roman"/>
      <w:szCs w:val="20"/>
    </w:rPr>
  </w:style>
  <w:style w:type="paragraph" w:customStyle="1" w:styleId="66AD56E427DD427CA0F6B1D2B1CEF2735">
    <w:name w:val="66AD56E427DD427CA0F6B1D2B1CEF2735"/>
    <w:rsid w:val="00E87905"/>
    <w:pPr>
      <w:widowControl w:val="0"/>
      <w:jc w:val="both"/>
    </w:pPr>
    <w:rPr>
      <w:rFonts w:ascii="Times New Roman" w:eastAsia="宋体" w:hAnsi="Times New Roman" w:cs="Times New Roman"/>
      <w:szCs w:val="20"/>
    </w:rPr>
  </w:style>
  <w:style w:type="paragraph" w:customStyle="1" w:styleId="63ACD2E745AD4FFB82439AC308274F955">
    <w:name w:val="63ACD2E745AD4FFB82439AC308274F955"/>
    <w:rsid w:val="00E87905"/>
    <w:pPr>
      <w:widowControl w:val="0"/>
      <w:jc w:val="both"/>
    </w:pPr>
    <w:rPr>
      <w:rFonts w:ascii="Times New Roman" w:eastAsia="宋体" w:hAnsi="Times New Roman" w:cs="Times New Roman"/>
      <w:szCs w:val="20"/>
    </w:rPr>
  </w:style>
  <w:style w:type="paragraph" w:customStyle="1" w:styleId="98AE08B020C849609BE723FE752A1C185">
    <w:name w:val="98AE08B020C849609BE723FE752A1C185"/>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5">
    <w:name w:val="0AF0A187D38A40E18F9C15F76FEBCC835"/>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5">
    <w:name w:val="D7567DC02AE447A7A3590F55FBE2C8445"/>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5">
    <w:name w:val="C406944463514E8C8A84768EF1377E315"/>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5">
    <w:name w:val="BC87918995CB40B795021F416A6525FC5"/>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5">
    <w:name w:val="2288AFC5F1554FFB92170CC8B99023CD5"/>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5">
    <w:name w:val="B56D2F6FDED04C34BDB42D62C89226D25"/>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5">
    <w:name w:val="4A5BB748323D47A6B75FE71CE4CC112B5"/>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5">
    <w:name w:val="A101ADE2B9274CD4BF67FAB00677B6A55"/>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5">
    <w:name w:val="382ADF2B18344D06A050E6101B03A5F95"/>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5">
    <w:name w:val="69566B3ADEEC4830BA49236DE5B1D0755"/>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5">
    <w:name w:val="CD2A07EDD72E462DAD211483D26F9D695"/>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5">
    <w:name w:val="E134E64983444657B04CBF807A75F3635"/>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5">
    <w:name w:val="3361283450C24171A37B813260FAB18C5"/>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5">
    <w:name w:val="AB4C1CA937944C9E90BC7266D6D730DB5"/>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5">
    <w:name w:val="22EC2DB9262241C98FBF83E79156DF8A5"/>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5">
    <w:name w:val="5250D682354149F29E1CE27F83AACA4D5"/>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5">
    <w:name w:val="25D85F85450C41498E930FB2C25E1AB45"/>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5">
    <w:name w:val="4EF7D7806BF549C6BABDA00DD758C2845"/>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5">
    <w:name w:val="165ABEDDB1C048FF96640A510BF1ECF75"/>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5">
    <w:name w:val="EE70BCA437FF47D0BF93D6B2BB9E0DAB5"/>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5">
    <w:name w:val="DA5BDF98C9FF40E98DAC3299E155BE765"/>
    <w:rsid w:val="00E87905"/>
    <w:pPr>
      <w:widowControl w:val="0"/>
      <w:autoSpaceDE w:val="0"/>
      <w:autoSpaceDN w:val="0"/>
      <w:adjustRightInd w:val="0"/>
    </w:pPr>
    <w:rPr>
      <w:rFonts w:ascii="黑体" w:eastAsia="黑体" w:cs="黑体"/>
      <w:color w:val="000000"/>
      <w:kern w:val="0"/>
      <w:sz w:val="24"/>
      <w:szCs w:val="24"/>
    </w:rPr>
  </w:style>
  <w:style w:type="paragraph" w:customStyle="1" w:styleId="6CB1054404DE4E99A45001C2E293EA2D">
    <w:name w:val="6CB1054404DE4E99A45001C2E293EA2D"/>
    <w:rsid w:val="00E87905"/>
    <w:pPr>
      <w:widowControl w:val="0"/>
      <w:jc w:val="both"/>
    </w:pPr>
  </w:style>
  <w:style w:type="paragraph" w:customStyle="1" w:styleId="720E59DBBCF94AE1B941F35DB4C34889">
    <w:name w:val="720E59DBBCF94AE1B941F35DB4C34889"/>
    <w:rsid w:val="00E87905"/>
    <w:pPr>
      <w:widowControl w:val="0"/>
      <w:jc w:val="both"/>
    </w:pPr>
  </w:style>
  <w:style w:type="paragraph" w:customStyle="1" w:styleId="0D960221597443869063C023B1B9A8BF">
    <w:name w:val="0D960221597443869063C023B1B9A8BF"/>
    <w:rsid w:val="00E87905"/>
    <w:pPr>
      <w:widowControl w:val="0"/>
      <w:jc w:val="both"/>
    </w:pPr>
  </w:style>
  <w:style w:type="paragraph" w:customStyle="1" w:styleId="4E0F26ABB6B04B0A8E9194D693C2A65A">
    <w:name w:val="4E0F26ABB6B04B0A8E9194D693C2A65A"/>
    <w:rsid w:val="00E87905"/>
    <w:pPr>
      <w:widowControl w:val="0"/>
      <w:jc w:val="both"/>
    </w:pPr>
  </w:style>
  <w:style w:type="paragraph" w:customStyle="1" w:styleId="C558A2A21CCD4CA0ADA956092A8F0481">
    <w:name w:val="C558A2A21CCD4CA0ADA956092A8F0481"/>
    <w:rsid w:val="00E87905"/>
    <w:pPr>
      <w:widowControl w:val="0"/>
      <w:jc w:val="both"/>
    </w:pPr>
  </w:style>
  <w:style w:type="paragraph" w:customStyle="1" w:styleId="75708AAF2DE74BFBAA9B4B2B196A3E1F">
    <w:name w:val="75708AAF2DE74BFBAA9B4B2B196A3E1F"/>
    <w:rsid w:val="00E87905"/>
    <w:pPr>
      <w:widowControl w:val="0"/>
      <w:jc w:val="both"/>
    </w:pPr>
  </w:style>
  <w:style w:type="paragraph" w:customStyle="1" w:styleId="D1921518C0434646B1C74F9F97B42848">
    <w:name w:val="D1921518C0434646B1C74F9F97B42848"/>
    <w:rsid w:val="00E87905"/>
    <w:pPr>
      <w:widowControl w:val="0"/>
      <w:jc w:val="both"/>
    </w:pPr>
  </w:style>
  <w:style w:type="paragraph" w:customStyle="1" w:styleId="EDBA372EF6D24963AE5818C56E72FEDB">
    <w:name w:val="EDBA372EF6D24963AE5818C56E72FEDB"/>
    <w:rsid w:val="00E87905"/>
    <w:pPr>
      <w:widowControl w:val="0"/>
      <w:jc w:val="both"/>
    </w:pPr>
  </w:style>
  <w:style w:type="paragraph" w:customStyle="1" w:styleId="BE1E4B957A9E4D27B273AAE7A38B60C0">
    <w:name w:val="BE1E4B957A9E4D27B273AAE7A38B60C0"/>
    <w:rsid w:val="00E87905"/>
    <w:pPr>
      <w:widowControl w:val="0"/>
      <w:jc w:val="both"/>
    </w:pPr>
  </w:style>
  <w:style w:type="paragraph" w:customStyle="1" w:styleId="E63ECF4A32754FA4B9B4E6B5E9B1446710">
    <w:name w:val="E63ECF4A32754FA4B9B4E6B5E9B1446710"/>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10">
    <w:name w:val="CF46BBF59B9C48D69F17A03CD92A72F310"/>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5">
    <w:name w:val="522476F7C521403689EDB17614554E0C5"/>
    <w:rsid w:val="00E87905"/>
    <w:pPr>
      <w:widowControl w:val="0"/>
      <w:jc w:val="both"/>
    </w:pPr>
    <w:rPr>
      <w:rFonts w:ascii="Times New Roman" w:eastAsia="宋体" w:hAnsi="Times New Roman" w:cs="Times New Roman"/>
      <w:szCs w:val="20"/>
    </w:rPr>
  </w:style>
  <w:style w:type="paragraph" w:customStyle="1" w:styleId="9565C37EA15E47ED8B182793C288CFDA6">
    <w:name w:val="9565C37EA15E47ED8B182793C288CFDA6"/>
    <w:rsid w:val="00E87905"/>
    <w:pPr>
      <w:widowControl w:val="0"/>
      <w:jc w:val="both"/>
    </w:pPr>
    <w:rPr>
      <w:rFonts w:ascii="Times New Roman" w:eastAsia="宋体" w:hAnsi="Times New Roman" w:cs="Times New Roman"/>
      <w:szCs w:val="20"/>
    </w:rPr>
  </w:style>
  <w:style w:type="paragraph" w:customStyle="1" w:styleId="2920A8F36A9B4CC1A4BE84E8B12D60B36">
    <w:name w:val="2920A8F36A9B4CC1A4BE84E8B12D60B36"/>
    <w:rsid w:val="00E87905"/>
    <w:pPr>
      <w:widowControl w:val="0"/>
      <w:jc w:val="both"/>
    </w:pPr>
    <w:rPr>
      <w:rFonts w:ascii="Times New Roman" w:eastAsia="宋体" w:hAnsi="Times New Roman" w:cs="Times New Roman"/>
      <w:szCs w:val="20"/>
    </w:rPr>
  </w:style>
  <w:style w:type="paragraph" w:customStyle="1" w:styleId="3C3B179872B64536B5625CD89E84351810">
    <w:name w:val="3C3B179872B64536B5625CD89E84351810"/>
    <w:rsid w:val="00E87905"/>
    <w:pPr>
      <w:widowControl w:val="0"/>
      <w:jc w:val="both"/>
    </w:pPr>
    <w:rPr>
      <w:rFonts w:ascii="宋体" w:eastAsia="宋体" w:hAnsi="Courier New" w:cs="Times New Roman"/>
      <w:sz w:val="24"/>
      <w:szCs w:val="20"/>
    </w:rPr>
  </w:style>
  <w:style w:type="paragraph" w:customStyle="1" w:styleId="1C1A160851FB40F18B02393E9A03C9D89">
    <w:name w:val="1C1A160851FB40F18B02393E9A03C9D89"/>
    <w:rsid w:val="00E87905"/>
    <w:pPr>
      <w:widowControl w:val="0"/>
      <w:jc w:val="both"/>
    </w:pPr>
    <w:rPr>
      <w:rFonts w:ascii="Times New Roman" w:eastAsia="宋体" w:hAnsi="Times New Roman" w:cs="Times New Roman"/>
      <w:szCs w:val="20"/>
    </w:rPr>
  </w:style>
  <w:style w:type="paragraph" w:customStyle="1" w:styleId="A37F49FF3D8447C4921841C033E9C5A82">
    <w:name w:val="A37F49FF3D8447C4921841C033E9C5A82"/>
    <w:rsid w:val="00E87905"/>
    <w:pPr>
      <w:widowControl w:val="0"/>
      <w:jc w:val="both"/>
    </w:pPr>
    <w:rPr>
      <w:rFonts w:ascii="Times New Roman" w:eastAsia="宋体" w:hAnsi="Times New Roman" w:cs="Times New Roman"/>
      <w:szCs w:val="20"/>
    </w:rPr>
  </w:style>
  <w:style w:type="paragraph" w:customStyle="1" w:styleId="E632C606A3B648D590CFF675CD44A25A3">
    <w:name w:val="E632C606A3B648D590CFF675CD44A25A3"/>
    <w:rsid w:val="00E87905"/>
    <w:pPr>
      <w:widowControl w:val="0"/>
      <w:jc w:val="both"/>
    </w:pPr>
    <w:rPr>
      <w:rFonts w:ascii="Times New Roman" w:eastAsia="宋体" w:hAnsi="Times New Roman" w:cs="Times New Roman"/>
      <w:szCs w:val="20"/>
    </w:rPr>
  </w:style>
  <w:style w:type="paragraph" w:customStyle="1" w:styleId="6CB1054404DE4E99A45001C2E293EA2D1">
    <w:name w:val="6CB1054404DE4E99A45001C2E293EA2D1"/>
    <w:rsid w:val="00E87905"/>
    <w:pPr>
      <w:widowControl w:val="0"/>
      <w:jc w:val="both"/>
    </w:pPr>
    <w:rPr>
      <w:rFonts w:ascii="Times New Roman" w:eastAsia="宋体" w:hAnsi="Times New Roman" w:cs="Times New Roman"/>
      <w:szCs w:val="20"/>
    </w:rPr>
  </w:style>
  <w:style w:type="paragraph" w:customStyle="1" w:styleId="720E59DBBCF94AE1B941F35DB4C348891">
    <w:name w:val="720E59DBBCF94AE1B941F35DB4C348891"/>
    <w:rsid w:val="00E87905"/>
    <w:pPr>
      <w:widowControl w:val="0"/>
      <w:jc w:val="both"/>
    </w:pPr>
    <w:rPr>
      <w:rFonts w:ascii="Times New Roman" w:eastAsia="宋体" w:hAnsi="Times New Roman" w:cs="Times New Roman"/>
      <w:szCs w:val="20"/>
    </w:rPr>
  </w:style>
  <w:style w:type="paragraph" w:customStyle="1" w:styleId="0D960221597443869063C023B1B9A8BF1">
    <w:name w:val="0D960221597443869063C023B1B9A8BF1"/>
    <w:rsid w:val="00E87905"/>
    <w:pPr>
      <w:widowControl w:val="0"/>
      <w:jc w:val="both"/>
    </w:pPr>
    <w:rPr>
      <w:rFonts w:ascii="Times New Roman" w:eastAsia="宋体" w:hAnsi="Times New Roman" w:cs="Times New Roman"/>
      <w:szCs w:val="20"/>
    </w:rPr>
  </w:style>
  <w:style w:type="paragraph" w:customStyle="1" w:styleId="4E0F26ABB6B04B0A8E9194D693C2A65A1">
    <w:name w:val="4E0F26ABB6B04B0A8E9194D693C2A65A1"/>
    <w:rsid w:val="00E87905"/>
    <w:pPr>
      <w:widowControl w:val="0"/>
      <w:jc w:val="both"/>
    </w:pPr>
    <w:rPr>
      <w:rFonts w:ascii="Times New Roman" w:eastAsia="宋体" w:hAnsi="Times New Roman" w:cs="Times New Roman"/>
      <w:szCs w:val="20"/>
    </w:rPr>
  </w:style>
  <w:style w:type="paragraph" w:customStyle="1" w:styleId="C558A2A21CCD4CA0ADA956092A8F04811">
    <w:name w:val="C558A2A21CCD4CA0ADA956092A8F04811"/>
    <w:rsid w:val="00E87905"/>
    <w:pPr>
      <w:widowControl w:val="0"/>
      <w:jc w:val="both"/>
    </w:pPr>
    <w:rPr>
      <w:rFonts w:ascii="Times New Roman" w:eastAsia="宋体" w:hAnsi="Times New Roman" w:cs="Times New Roman"/>
      <w:szCs w:val="20"/>
    </w:rPr>
  </w:style>
  <w:style w:type="paragraph" w:customStyle="1" w:styleId="75708AAF2DE74BFBAA9B4B2B196A3E1F1">
    <w:name w:val="75708AAF2DE74BFBAA9B4B2B196A3E1F1"/>
    <w:rsid w:val="00E87905"/>
    <w:pPr>
      <w:widowControl w:val="0"/>
      <w:jc w:val="both"/>
    </w:pPr>
    <w:rPr>
      <w:rFonts w:ascii="Times New Roman" w:eastAsia="宋体" w:hAnsi="Times New Roman" w:cs="Times New Roman"/>
      <w:szCs w:val="20"/>
    </w:rPr>
  </w:style>
  <w:style w:type="paragraph" w:customStyle="1" w:styleId="D1921518C0434646B1C74F9F97B428481">
    <w:name w:val="D1921518C0434646B1C74F9F97B428481"/>
    <w:rsid w:val="00E87905"/>
    <w:pPr>
      <w:widowControl w:val="0"/>
      <w:jc w:val="both"/>
    </w:pPr>
    <w:rPr>
      <w:rFonts w:ascii="Times New Roman" w:eastAsia="宋体" w:hAnsi="Times New Roman" w:cs="Times New Roman"/>
      <w:szCs w:val="20"/>
    </w:rPr>
  </w:style>
  <w:style w:type="paragraph" w:customStyle="1" w:styleId="EDBA372EF6D24963AE5818C56E72FEDB1">
    <w:name w:val="EDBA372EF6D24963AE5818C56E72FEDB1"/>
    <w:rsid w:val="00E87905"/>
    <w:pPr>
      <w:widowControl w:val="0"/>
      <w:jc w:val="both"/>
    </w:pPr>
    <w:rPr>
      <w:rFonts w:ascii="Times New Roman" w:eastAsia="宋体" w:hAnsi="Times New Roman" w:cs="Times New Roman"/>
      <w:szCs w:val="20"/>
    </w:rPr>
  </w:style>
  <w:style w:type="paragraph" w:customStyle="1" w:styleId="BE1E4B957A9E4D27B273AAE7A38B60C01">
    <w:name w:val="BE1E4B957A9E4D27B273AAE7A38B60C01"/>
    <w:rsid w:val="00E87905"/>
    <w:pPr>
      <w:widowControl w:val="0"/>
      <w:jc w:val="both"/>
    </w:pPr>
    <w:rPr>
      <w:rFonts w:ascii="Times New Roman" w:eastAsia="宋体" w:hAnsi="Times New Roman" w:cs="Times New Roman"/>
      <w:szCs w:val="20"/>
    </w:rPr>
  </w:style>
  <w:style w:type="paragraph" w:customStyle="1" w:styleId="63ACD2E745AD4FFB82439AC308274F956">
    <w:name w:val="63ACD2E745AD4FFB82439AC308274F956"/>
    <w:rsid w:val="00E87905"/>
    <w:pPr>
      <w:widowControl w:val="0"/>
      <w:jc w:val="both"/>
    </w:pPr>
    <w:rPr>
      <w:rFonts w:ascii="Times New Roman" w:eastAsia="宋体" w:hAnsi="Times New Roman" w:cs="Times New Roman"/>
      <w:szCs w:val="20"/>
    </w:rPr>
  </w:style>
  <w:style w:type="paragraph" w:customStyle="1" w:styleId="98AE08B020C849609BE723FE752A1C186">
    <w:name w:val="98AE08B020C849609BE723FE752A1C186"/>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6">
    <w:name w:val="0AF0A187D38A40E18F9C15F76FEBCC836"/>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6">
    <w:name w:val="D7567DC02AE447A7A3590F55FBE2C8446"/>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6">
    <w:name w:val="C406944463514E8C8A84768EF1377E316"/>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6">
    <w:name w:val="BC87918995CB40B795021F416A6525FC6"/>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6">
    <w:name w:val="2288AFC5F1554FFB92170CC8B99023CD6"/>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6">
    <w:name w:val="B56D2F6FDED04C34BDB42D62C89226D26"/>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6">
    <w:name w:val="4A5BB748323D47A6B75FE71CE4CC112B6"/>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6">
    <w:name w:val="A101ADE2B9274CD4BF67FAB00677B6A56"/>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6">
    <w:name w:val="382ADF2B18344D06A050E6101B03A5F96"/>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6">
    <w:name w:val="69566B3ADEEC4830BA49236DE5B1D0756"/>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6">
    <w:name w:val="CD2A07EDD72E462DAD211483D26F9D696"/>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6">
    <w:name w:val="E134E64983444657B04CBF807A75F3636"/>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6">
    <w:name w:val="3361283450C24171A37B813260FAB18C6"/>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6">
    <w:name w:val="AB4C1CA937944C9E90BC7266D6D730DB6"/>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6">
    <w:name w:val="22EC2DB9262241C98FBF83E79156DF8A6"/>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6">
    <w:name w:val="5250D682354149F29E1CE27F83AACA4D6"/>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6">
    <w:name w:val="25D85F85450C41498E930FB2C25E1AB46"/>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6">
    <w:name w:val="4EF7D7806BF549C6BABDA00DD758C2846"/>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6">
    <w:name w:val="165ABEDDB1C048FF96640A510BF1ECF76"/>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6">
    <w:name w:val="EE70BCA437FF47D0BF93D6B2BB9E0DAB6"/>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6">
    <w:name w:val="DA5BDF98C9FF40E98DAC3299E155BE766"/>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1">
    <w:name w:val="E63ECF4A32754FA4B9B4E6B5E9B1446711"/>
    <w:rsid w:val="004D2A9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1">
    <w:name w:val="CF46BBF59B9C48D69F17A03CD92A72F311"/>
    <w:rsid w:val="004D2A98"/>
    <w:pPr>
      <w:spacing w:before="100" w:beforeAutospacing="1" w:after="100" w:afterAutospacing="1"/>
    </w:pPr>
    <w:rPr>
      <w:rFonts w:ascii="宋体" w:eastAsia="宋体" w:hAnsi="宋体" w:cs="Times New Roman"/>
      <w:kern w:val="0"/>
      <w:sz w:val="24"/>
      <w:szCs w:val="24"/>
    </w:rPr>
  </w:style>
  <w:style w:type="paragraph" w:customStyle="1" w:styleId="9565C37EA15E47ED8B182793C288CFDA7">
    <w:name w:val="9565C37EA15E47ED8B182793C288CFDA7"/>
    <w:rsid w:val="004D2A98"/>
    <w:pPr>
      <w:widowControl w:val="0"/>
      <w:jc w:val="both"/>
    </w:pPr>
    <w:rPr>
      <w:rFonts w:ascii="Times New Roman" w:eastAsia="宋体" w:hAnsi="Times New Roman" w:cs="Times New Roman"/>
      <w:szCs w:val="20"/>
    </w:rPr>
  </w:style>
  <w:style w:type="paragraph" w:customStyle="1" w:styleId="2920A8F36A9B4CC1A4BE84E8B12D60B37">
    <w:name w:val="2920A8F36A9B4CC1A4BE84E8B12D60B37"/>
    <w:rsid w:val="004D2A98"/>
    <w:pPr>
      <w:widowControl w:val="0"/>
      <w:jc w:val="both"/>
    </w:pPr>
    <w:rPr>
      <w:rFonts w:ascii="Times New Roman" w:eastAsia="宋体" w:hAnsi="Times New Roman" w:cs="Times New Roman"/>
      <w:szCs w:val="20"/>
    </w:rPr>
  </w:style>
  <w:style w:type="paragraph" w:customStyle="1" w:styleId="3C3B179872B64536B5625CD89E84351811">
    <w:name w:val="3C3B179872B64536B5625CD89E84351811"/>
    <w:rsid w:val="004D2A98"/>
    <w:pPr>
      <w:widowControl w:val="0"/>
      <w:jc w:val="both"/>
    </w:pPr>
    <w:rPr>
      <w:rFonts w:ascii="宋体" w:eastAsia="宋体" w:hAnsi="Courier New" w:cs="Times New Roman"/>
      <w:sz w:val="24"/>
      <w:szCs w:val="20"/>
    </w:rPr>
  </w:style>
  <w:style w:type="paragraph" w:customStyle="1" w:styleId="1C1A160851FB40F18B02393E9A03C9D810">
    <w:name w:val="1C1A160851FB40F18B02393E9A03C9D810"/>
    <w:rsid w:val="004D2A98"/>
    <w:pPr>
      <w:widowControl w:val="0"/>
      <w:jc w:val="both"/>
    </w:pPr>
    <w:rPr>
      <w:rFonts w:ascii="Times New Roman" w:eastAsia="宋体" w:hAnsi="Times New Roman" w:cs="Times New Roman"/>
      <w:szCs w:val="20"/>
    </w:rPr>
  </w:style>
  <w:style w:type="paragraph" w:customStyle="1" w:styleId="A37F49FF3D8447C4921841C033E9C5A83">
    <w:name w:val="A37F49FF3D8447C4921841C033E9C5A83"/>
    <w:rsid w:val="004D2A98"/>
    <w:pPr>
      <w:widowControl w:val="0"/>
      <w:jc w:val="both"/>
    </w:pPr>
    <w:rPr>
      <w:rFonts w:ascii="Times New Roman" w:eastAsia="宋体" w:hAnsi="Times New Roman" w:cs="Times New Roman"/>
      <w:szCs w:val="20"/>
    </w:rPr>
  </w:style>
  <w:style w:type="paragraph" w:customStyle="1" w:styleId="E632C606A3B648D590CFF675CD44A25A4">
    <w:name w:val="E632C606A3B648D590CFF675CD44A25A4"/>
    <w:rsid w:val="004D2A98"/>
    <w:pPr>
      <w:widowControl w:val="0"/>
      <w:jc w:val="both"/>
    </w:pPr>
    <w:rPr>
      <w:rFonts w:ascii="Times New Roman" w:eastAsia="宋体" w:hAnsi="Times New Roman" w:cs="Times New Roman"/>
      <w:szCs w:val="20"/>
    </w:rPr>
  </w:style>
  <w:style w:type="paragraph" w:customStyle="1" w:styleId="6CB1054404DE4E99A45001C2E293EA2D2">
    <w:name w:val="6CB1054404DE4E99A45001C2E293EA2D2"/>
    <w:rsid w:val="004D2A98"/>
    <w:pPr>
      <w:widowControl w:val="0"/>
      <w:jc w:val="both"/>
    </w:pPr>
    <w:rPr>
      <w:rFonts w:ascii="Times New Roman" w:eastAsia="宋体" w:hAnsi="Times New Roman" w:cs="Times New Roman"/>
      <w:szCs w:val="20"/>
    </w:rPr>
  </w:style>
  <w:style w:type="paragraph" w:customStyle="1" w:styleId="720E59DBBCF94AE1B941F35DB4C348892">
    <w:name w:val="720E59DBBCF94AE1B941F35DB4C348892"/>
    <w:rsid w:val="004D2A98"/>
    <w:pPr>
      <w:widowControl w:val="0"/>
      <w:jc w:val="both"/>
    </w:pPr>
    <w:rPr>
      <w:rFonts w:ascii="Times New Roman" w:eastAsia="宋体" w:hAnsi="Times New Roman" w:cs="Times New Roman"/>
      <w:szCs w:val="20"/>
    </w:rPr>
  </w:style>
  <w:style w:type="paragraph" w:customStyle="1" w:styleId="0D960221597443869063C023B1B9A8BF2">
    <w:name w:val="0D960221597443869063C023B1B9A8BF2"/>
    <w:rsid w:val="004D2A98"/>
    <w:pPr>
      <w:widowControl w:val="0"/>
      <w:jc w:val="both"/>
    </w:pPr>
    <w:rPr>
      <w:rFonts w:ascii="Times New Roman" w:eastAsia="宋体" w:hAnsi="Times New Roman" w:cs="Times New Roman"/>
      <w:szCs w:val="20"/>
    </w:rPr>
  </w:style>
  <w:style w:type="paragraph" w:customStyle="1" w:styleId="4E0F26ABB6B04B0A8E9194D693C2A65A2">
    <w:name w:val="4E0F26ABB6B04B0A8E9194D693C2A65A2"/>
    <w:rsid w:val="004D2A98"/>
    <w:pPr>
      <w:widowControl w:val="0"/>
      <w:jc w:val="both"/>
    </w:pPr>
    <w:rPr>
      <w:rFonts w:ascii="Times New Roman" w:eastAsia="宋体" w:hAnsi="Times New Roman" w:cs="Times New Roman"/>
      <w:szCs w:val="20"/>
    </w:rPr>
  </w:style>
  <w:style w:type="paragraph" w:customStyle="1" w:styleId="C558A2A21CCD4CA0ADA956092A8F04812">
    <w:name w:val="C558A2A21CCD4CA0ADA956092A8F04812"/>
    <w:rsid w:val="004D2A98"/>
    <w:pPr>
      <w:widowControl w:val="0"/>
      <w:jc w:val="both"/>
    </w:pPr>
    <w:rPr>
      <w:rFonts w:ascii="Times New Roman" w:eastAsia="宋体" w:hAnsi="Times New Roman" w:cs="Times New Roman"/>
      <w:szCs w:val="20"/>
    </w:rPr>
  </w:style>
  <w:style w:type="paragraph" w:customStyle="1" w:styleId="75708AAF2DE74BFBAA9B4B2B196A3E1F2">
    <w:name w:val="75708AAF2DE74BFBAA9B4B2B196A3E1F2"/>
    <w:rsid w:val="004D2A98"/>
    <w:pPr>
      <w:widowControl w:val="0"/>
      <w:jc w:val="both"/>
    </w:pPr>
    <w:rPr>
      <w:rFonts w:ascii="Times New Roman" w:eastAsia="宋体" w:hAnsi="Times New Roman" w:cs="Times New Roman"/>
      <w:szCs w:val="20"/>
    </w:rPr>
  </w:style>
  <w:style w:type="paragraph" w:customStyle="1" w:styleId="D1921518C0434646B1C74F9F97B428482">
    <w:name w:val="D1921518C0434646B1C74F9F97B428482"/>
    <w:rsid w:val="004D2A98"/>
    <w:pPr>
      <w:widowControl w:val="0"/>
      <w:jc w:val="both"/>
    </w:pPr>
    <w:rPr>
      <w:rFonts w:ascii="Times New Roman" w:eastAsia="宋体" w:hAnsi="Times New Roman" w:cs="Times New Roman"/>
      <w:szCs w:val="20"/>
    </w:rPr>
  </w:style>
  <w:style w:type="paragraph" w:customStyle="1" w:styleId="EDBA372EF6D24963AE5818C56E72FEDB2">
    <w:name w:val="EDBA372EF6D24963AE5818C56E72FEDB2"/>
    <w:rsid w:val="004D2A98"/>
    <w:pPr>
      <w:widowControl w:val="0"/>
      <w:jc w:val="both"/>
    </w:pPr>
    <w:rPr>
      <w:rFonts w:ascii="Times New Roman" w:eastAsia="宋体" w:hAnsi="Times New Roman" w:cs="Times New Roman"/>
      <w:szCs w:val="20"/>
    </w:rPr>
  </w:style>
  <w:style w:type="paragraph" w:customStyle="1" w:styleId="BE1E4B957A9E4D27B273AAE7A38B60C02">
    <w:name w:val="BE1E4B957A9E4D27B273AAE7A38B60C02"/>
    <w:rsid w:val="004D2A98"/>
    <w:pPr>
      <w:widowControl w:val="0"/>
      <w:jc w:val="both"/>
    </w:pPr>
    <w:rPr>
      <w:rFonts w:ascii="Times New Roman" w:eastAsia="宋体" w:hAnsi="Times New Roman" w:cs="Times New Roman"/>
      <w:szCs w:val="20"/>
    </w:rPr>
  </w:style>
  <w:style w:type="paragraph" w:customStyle="1" w:styleId="63ACD2E745AD4FFB82439AC308274F957">
    <w:name w:val="63ACD2E745AD4FFB82439AC308274F957"/>
    <w:rsid w:val="004D2A98"/>
    <w:pPr>
      <w:widowControl w:val="0"/>
      <w:jc w:val="both"/>
    </w:pPr>
    <w:rPr>
      <w:rFonts w:ascii="Times New Roman" w:eastAsia="宋体" w:hAnsi="Times New Roman" w:cs="Times New Roman"/>
      <w:szCs w:val="20"/>
    </w:rPr>
  </w:style>
  <w:style w:type="paragraph" w:customStyle="1" w:styleId="98AE08B020C849609BE723FE752A1C187">
    <w:name w:val="98AE08B020C849609BE723FE752A1C187"/>
    <w:rsid w:val="004D2A98"/>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7">
    <w:name w:val="0AF0A187D38A40E18F9C15F76FEBCC837"/>
    <w:rsid w:val="004D2A98"/>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7">
    <w:name w:val="D7567DC02AE447A7A3590F55FBE2C8447"/>
    <w:rsid w:val="004D2A98"/>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7">
    <w:name w:val="C406944463514E8C8A84768EF1377E317"/>
    <w:rsid w:val="004D2A98"/>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7">
    <w:name w:val="BC87918995CB40B795021F416A6525FC7"/>
    <w:rsid w:val="004D2A98"/>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7">
    <w:name w:val="2288AFC5F1554FFB92170CC8B99023CD7"/>
    <w:rsid w:val="004D2A98"/>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7">
    <w:name w:val="B56D2F6FDED04C34BDB42D62C89226D27"/>
    <w:rsid w:val="004D2A98"/>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7">
    <w:name w:val="4A5BB748323D47A6B75FE71CE4CC112B7"/>
    <w:rsid w:val="004D2A98"/>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7">
    <w:name w:val="A101ADE2B9274CD4BF67FAB00677B6A57"/>
    <w:rsid w:val="004D2A98"/>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7">
    <w:name w:val="382ADF2B18344D06A050E6101B03A5F97"/>
    <w:rsid w:val="004D2A98"/>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7">
    <w:name w:val="69566B3ADEEC4830BA49236DE5B1D0757"/>
    <w:rsid w:val="004D2A98"/>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7">
    <w:name w:val="CD2A07EDD72E462DAD211483D26F9D697"/>
    <w:rsid w:val="004D2A98"/>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7">
    <w:name w:val="E134E64983444657B04CBF807A75F3637"/>
    <w:rsid w:val="004D2A98"/>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7">
    <w:name w:val="3361283450C24171A37B813260FAB18C7"/>
    <w:rsid w:val="004D2A98"/>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7">
    <w:name w:val="AB4C1CA937944C9E90BC7266D6D730DB7"/>
    <w:rsid w:val="004D2A98"/>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7">
    <w:name w:val="22EC2DB9262241C98FBF83E79156DF8A7"/>
    <w:rsid w:val="004D2A98"/>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7">
    <w:name w:val="5250D682354149F29E1CE27F83AACA4D7"/>
    <w:rsid w:val="004D2A98"/>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7">
    <w:name w:val="25D85F85450C41498E930FB2C25E1AB47"/>
    <w:rsid w:val="004D2A98"/>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7">
    <w:name w:val="4EF7D7806BF549C6BABDA00DD758C2847"/>
    <w:rsid w:val="004D2A98"/>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7">
    <w:name w:val="165ABEDDB1C048FF96640A510BF1ECF77"/>
    <w:rsid w:val="004D2A98"/>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7">
    <w:name w:val="EE70BCA437FF47D0BF93D6B2BB9E0DAB7"/>
    <w:rsid w:val="004D2A9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7">
    <w:name w:val="DA5BDF98C9FF40E98DAC3299E155BE767"/>
    <w:rsid w:val="004D2A98"/>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2">
    <w:name w:val="E63ECF4A32754FA4B9B4E6B5E9B1446712"/>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2">
    <w:name w:val="CF46BBF59B9C48D69F17A03CD92A72F312"/>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6">
    <w:name w:val="522476F7C521403689EDB17614554E0C6"/>
    <w:rsid w:val="00E54B28"/>
    <w:pPr>
      <w:widowControl w:val="0"/>
      <w:jc w:val="both"/>
    </w:pPr>
    <w:rPr>
      <w:rFonts w:ascii="Times New Roman" w:eastAsia="宋体" w:hAnsi="Times New Roman" w:cs="Times New Roman"/>
      <w:szCs w:val="20"/>
    </w:rPr>
  </w:style>
  <w:style w:type="paragraph" w:customStyle="1" w:styleId="9565C37EA15E47ED8B182793C288CFDA8">
    <w:name w:val="9565C37EA15E47ED8B182793C288CFDA8"/>
    <w:rsid w:val="00E54B28"/>
    <w:pPr>
      <w:widowControl w:val="0"/>
      <w:jc w:val="both"/>
    </w:pPr>
    <w:rPr>
      <w:rFonts w:ascii="Times New Roman" w:eastAsia="宋体" w:hAnsi="Times New Roman" w:cs="Times New Roman"/>
      <w:szCs w:val="20"/>
    </w:rPr>
  </w:style>
  <w:style w:type="paragraph" w:customStyle="1" w:styleId="2920A8F36A9B4CC1A4BE84E8B12D60B38">
    <w:name w:val="2920A8F36A9B4CC1A4BE84E8B12D60B38"/>
    <w:rsid w:val="00E54B28"/>
    <w:pPr>
      <w:widowControl w:val="0"/>
      <w:jc w:val="both"/>
    </w:pPr>
    <w:rPr>
      <w:rFonts w:ascii="Times New Roman" w:eastAsia="宋体" w:hAnsi="Times New Roman" w:cs="Times New Roman"/>
      <w:szCs w:val="20"/>
    </w:rPr>
  </w:style>
  <w:style w:type="paragraph" w:customStyle="1" w:styleId="3C3B179872B64536B5625CD89E84351812">
    <w:name w:val="3C3B179872B64536B5625CD89E84351812"/>
    <w:rsid w:val="00E54B28"/>
    <w:pPr>
      <w:widowControl w:val="0"/>
      <w:jc w:val="both"/>
    </w:pPr>
    <w:rPr>
      <w:rFonts w:ascii="宋体" w:eastAsia="宋体" w:hAnsi="Courier New" w:cs="Times New Roman"/>
      <w:sz w:val="24"/>
      <w:szCs w:val="20"/>
    </w:rPr>
  </w:style>
  <w:style w:type="paragraph" w:customStyle="1" w:styleId="1C1A160851FB40F18B02393E9A03C9D811">
    <w:name w:val="1C1A160851FB40F18B02393E9A03C9D811"/>
    <w:rsid w:val="00E54B28"/>
    <w:pPr>
      <w:widowControl w:val="0"/>
      <w:jc w:val="both"/>
    </w:pPr>
    <w:rPr>
      <w:rFonts w:ascii="Times New Roman" w:eastAsia="宋体" w:hAnsi="Times New Roman" w:cs="Times New Roman"/>
      <w:szCs w:val="20"/>
    </w:rPr>
  </w:style>
  <w:style w:type="paragraph" w:customStyle="1" w:styleId="A37F49FF3D8447C4921841C033E9C5A84">
    <w:name w:val="A37F49FF3D8447C4921841C033E9C5A84"/>
    <w:rsid w:val="00E54B28"/>
    <w:pPr>
      <w:widowControl w:val="0"/>
      <w:jc w:val="both"/>
    </w:pPr>
    <w:rPr>
      <w:rFonts w:ascii="Times New Roman" w:eastAsia="宋体" w:hAnsi="Times New Roman" w:cs="Times New Roman"/>
      <w:szCs w:val="20"/>
    </w:rPr>
  </w:style>
  <w:style w:type="paragraph" w:customStyle="1" w:styleId="E632C606A3B648D590CFF675CD44A25A5">
    <w:name w:val="E632C606A3B648D590CFF675CD44A25A5"/>
    <w:rsid w:val="00E54B28"/>
    <w:pPr>
      <w:widowControl w:val="0"/>
      <w:jc w:val="both"/>
    </w:pPr>
    <w:rPr>
      <w:rFonts w:ascii="Times New Roman" w:eastAsia="宋体" w:hAnsi="Times New Roman" w:cs="Times New Roman"/>
      <w:szCs w:val="20"/>
    </w:rPr>
  </w:style>
  <w:style w:type="paragraph" w:customStyle="1" w:styleId="6CB1054404DE4E99A45001C2E293EA2D3">
    <w:name w:val="6CB1054404DE4E99A45001C2E293EA2D3"/>
    <w:rsid w:val="00E54B28"/>
    <w:pPr>
      <w:widowControl w:val="0"/>
      <w:jc w:val="both"/>
    </w:pPr>
    <w:rPr>
      <w:rFonts w:ascii="Times New Roman" w:eastAsia="宋体" w:hAnsi="Times New Roman" w:cs="Times New Roman"/>
      <w:szCs w:val="20"/>
    </w:rPr>
  </w:style>
  <w:style w:type="paragraph" w:customStyle="1" w:styleId="720E59DBBCF94AE1B941F35DB4C348893">
    <w:name w:val="720E59DBBCF94AE1B941F35DB4C348893"/>
    <w:rsid w:val="00E54B28"/>
    <w:pPr>
      <w:widowControl w:val="0"/>
      <w:jc w:val="both"/>
    </w:pPr>
    <w:rPr>
      <w:rFonts w:ascii="Times New Roman" w:eastAsia="宋体" w:hAnsi="Times New Roman" w:cs="Times New Roman"/>
      <w:szCs w:val="20"/>
    </w:rPr>
  </w:style>
  <w:style w:type="paragraph" w:customStyle="1" w:styleId="E63ECF4A32754FA4B9B4E6B5E9B1446713">
    <w:name w:val="E63ECF4A32754FA4B9B4E6B5E9B1446713"/>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3">
    <w:name w:val="CF46BBF59B9C48D69F17A03CD92A72F313"/>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7">
    <w:name w:val="522476F7C521403689EDB17614554E0C7"/>
    <w:rsid w:val="00E54B28"/>
    <w:pPr>
      <w:widowControl w:val="0"/>
      <w:jc w:val="both"/>
    </w:pPr>
    <w:rPr>
      <w:rFonts w:ascii="Times New Roman" w:eastAsia="宋体" w:hAnsi="Times New Roman" w:cs="Times New Roman"/>
      <w:szCs w:val="20"/>
    </w:rPr>
  </w:style>
  <w:style w:type="paragraph" w:customStyle="1" w:styleId="9565C37EA15E47ED8B182793C288CFDA9">
    <w:name w:val="9565C37EA15E47ED8B182793C288CFDA9"/>
    <w:rsid w:val="00E54B28"/>
    <w:pPr>
      <w:widowControl w:val="0"/>
      <w:jc w:val="both"/>
    </w:pPr>
    <w:rPr>
      <w:rFonts w:ascii="Times New Roman" w:eastAsia="宋体" w:hAnsi="Times New Roman" w:cs="Times New Roman"/>
      <w:szCs w:val="20"/>
    </w:rPr>
  </w:style>
  <w:style w:type="paragraph" w:customStyle="1" w:styleId="2920A8F36A9B4CC1A4BE84E8B12D60B39">
    <w:name w:val="2920A8F36A9B4CC1A4BE84E8B12D60B39"/>
    <w:rsid w:val="00E54B28"/>
    <w:pPr>
      <w:widowControl w:val="0"/>
      <w:jc w:val="both"/>
    </w:pPr>
    <w:rPr>
      <w:rFonts w:ascii="Times New Roman" w:eastAsia="宋体" w:hAnsi="Times New Roman" w:cs="Times New Roman"/>
      <w:szCs w:val="20"/>
    </w:rPr>
  </w:style>
  <w:style w:type="paragraph" w:customStyle="1" w:styleId="3C3B179872B64536B5625CD89E84351813">
    <w:name w:val="3C3B179872B64536B5625CD89E84351813"/>
    <w:rsid w:val="00E54B28"/>
    <w:pPr>
      <w:widowControl w:val="0"/>
      <w:jc w:val="both"/>
    </w:pPr>
    <w:rPr>
      <w:rFonts w:ascii="宋体" w:eastAsia="宋体" w:hAnsi="Courier New" w:cs="Times New Roman"/>
      <w:sz w:val="24"/>
      <w:szCs w:val="20"/>
    </w:rPr>
  </w:style>
  <w:style w:type="paragraph" w:customStyle="1" w:styleId="1C1A160851FB40F18B02393E9A03C9D812">
    <w:name w:val="1C1A160851FB40F18B02393E9A03C9D812"/>
    <w:rsid w:val="00E54B28"/>
    <w:pPr>
      <w:widowControl w:val="0"/>
      <w:jc w:val="both"/>
    </w:pPr>
    <w:rPr>
      <w:rFonts w:ascii="Times New Roman" w:eastAsia="宋体" w:hAnsi="Times New Roman" w:cs="Times New Roman"/>
      <w:szCs w:val="20"/>
    </w:rPr>
  </w:style>
  <w:style w:type="paragraph" w:customStyle="1" w:styleId="A37F49FF3D8447C4921841C033E9C5A85">
    <w:name w:val="A37F49FF3D8447C4921841C033E9C5A85"/>
    <w:rsid w:val="00E54B28"/>
    <w:pPr>
      <w:widowControl w:val="0"/>
      <w:jc w:val="both"/>
    </w:pPr>
    <w:rPr>
      <w:rFonts w:ascii="Times New Roman" w:eastAsia="宋体" w:hAnsi="Times New Roman" w:cs="Times New Roman"/>
      <w:szCs w:val="20"/>
    </w:rPr>
  </w:style>
  <w:style w:type="paragraph" w:customStyle="1" w:styleId="E632C606A3B648D590CFF675CD44A25A6">
    <w:name w:val="E632C606A3B648D590CFF675CD44A25A6"/>
    <w:rsid w:val="00E54B28"/>
    <w:pPr>
      <w:widowControl w:val="0"/>
      <w:jc w:val="both"/>
    </w:pPr>
    <w:rPr>
      <w:rFonts w:ascii="Times New Roman" w:eastAsia="宋体" w:hAnsi="Times New Roman" w:cs="Times New Roman"/>
      <w:szCs w:val="20"/>
    </w:rPr>
  </w:style>
  <w:style w:type="paragraph" w:customStyle="1" w:styleId="6CB1054404DE4E99A45001C2E293EA2D4">
    <w:name w:val="6CB1054404DE4E99A45001C2E293EA2D4"/>
    <w:rsid w:val="00E54B28"/>
    <w:pPr>
      <w:widowControl w:val="0"/>
      <w:jc w:val="both"/>
    </w:pPr>
    <w:rPr>
      <w:rFonts w:ascii="Times New Roman" w:eastAsia="宋体" w:hAnsi="Times New Roman" w:cs="Times New Roman"/>
      <w:szCs w:val="20"/>
    </w:rPr>
  </w:style>
  <w:style w:type="paragraph" w:customStyle="1" w:styleId="720E59DBBCF94AE1B941F35DB4C348894">
    <w:name w:val="720E59DBBCF94AE1B941F35DB4C348894"/>
    <w:rsid w:val="00E54B28"/>
    <w:pPr>
      <w:widowControl w:val="0"/>
      <w:jc w:val="both"/>
    </w:pPr>
    <w:rPr>
      <w:rFonts w:ascii="Times New Roman" w:eastAsia="宋体" w:hAnsi="Times New Roman" w:cs="Times New Roman"/>
      <w:szCs w:val="20"/>
    </w:rPr>
  </w:style>
  <w:style w:type="paragraph" w:customStyle="1" w:styleId="0D960221597443869063C023B1B9A8BF3">
    <w:name w:val="0D960221597443869063C023B1B9A8BF3"/>
    <w:rsid w:val="00E54B28"/>
    <w:pPr>
      <w:widowControl w:val="0"/>
      <w:jc w:val="both"/>
    </w:pPr>
    <w:rPr>
      <w:rFonts w:ascii="Times New Roman" w:eastAsia="宋体" w:hAnsi="Times New Roman" w:cs="Times New Roman"/>
      <w:szCs w:val="20"/>
    </w:rPr>
  </w:style>
  <w:style w:type="paragraph" w:customStyle="1" w:styleId="4E0F26ABB6B04B0A8E9194D693C2A65A3">
    <w:name w:val="4E0F26ABB6B04B0A8E9194D693C2A65A3"/>
    <w:rsid w:val="00E54B28"/>
    <w:pPr>
      <w:widowControl w:val="0"/>
      <w:jc w:val="both"/>
    </w:pPr>
    <w:rPr>
      <w:rFonts w:ascii="Times New Roman" w:eastAsia="宋体" w:hAnsi="Times New Roman" w:cs="Times New Roman"/>
      <w:szCs w:val="20"/>
    </w:rPr>
  </w:style>
  <w:style w:type="paragraph" w:customStyle="1" w:styleId="C558A2A21CCD4CA0ADA956092A8F04813">
    <w:name w:val="C558A2A21CCD4CA0ADA956092A8F04813"/>
    <w:rsid w:val="00E54B28"/>
    <w:pPr>
      <w:widowControl w:val="0"/>
      <w:jc w:val="both"/>
    </w:pPr>
    <w:rPr>
      <w:rFonts w:ascii="Times New Roman" w:eastAsia="宋体" w:hAnsi="Times New Roman" w:cs="Times New Roman"/>
      <w:szCs w:val="20"/>
    </w:rPr>
  </w:style>
  <w:style w:type="paragraph" w:customStyle="1" w:styleId="75708AAF2DE74BFBAA9B4B2B196A3E1F3">
    <w:name w:val="75708AAF2DE74BFBAA9B4B2B196A3E1F3"/>
    <w:rsid w:val="00E54B28"/>
    <w:pPr>
      <w:widowControl w:val="0"/>
      <w:jc w:val="both"/>
    </w:pPr>
    <w:rPr>
      <w:rFonts w:ascii="Times New Roman" w:eastAsia="宋体" w:hAnsi="Times New Roman" w:cs="Times New Roman"/>
      <w:szCs w:val="20"/>
    </w:rPr>
  </w:style>
  <w:style w:type="paragraph" w:customStyle="1" w:styleId="D1921518C0434646B1C74F9F97B428483">
    <w:name w:val="D1921518C0434646B1C74F9F97B428483"/>
    <w:rsid w:val="00E54B28"/>
    <w:pPr>
      <w:widowControl w:val="0"/>
      <w:jc w:val="both"/>
    </w:pPr>
    <w:rPr>
      <w:rFonts w:ascii="Times New Roman" w:eastAsia="宋体" w:hAnsi="Times New Roman" w:cs="Times New Roman"/>
      <w:szCs w:val="20"/>
    </w:rPr>
  </w:style>
  <w:style w:type="paragraph" w:customStyle="1" w:styleId="EDBA372EF6D24963AE5818C56E72FEDB3">
    <w:name w:val="EDBA372EF6D24963AE5818C56E72FEDB3"/>
    <w:rsid w:val="00E54B28"/>
    <w:pPr>
      <w:widowControl w:val="0"/>
      <w:jc w:val="both"/>
    </w:pPr>
    <w:rPr>
      <w:rFonts w:ascii="Times New Roman" w:eastAsia="宋体" w:hAnsi="Times New Roman" w:cs="Times New Roman"/>
      <w:szCs w:val="20"/>
    </w:rPr>
  </w:style>
  <w:style w:type="paragraph" w:customStyle="1" w:styleId="BE1E4B957A9E4D27B273AAE7A38B60C03">
    <w:name w:val="BE1E4B957A9E4D27B273AAE7A38B60C03"/>
    <w:rsid w:val="00E54B28"/>
    <w:pPr>
      <w:widowControl w:val="0"/>
      <w:jc w:val="both"/>
    </w:pPr>
    <w:rPr>
      <w:rFonts w:ascii="Times New Roman" w:eastAsia="宋体" w:hAnsi="Times New Roman" w:cs="Times New Roman"/>
      <w:szCs w:val="20"/>
    </w:rPr>
  </w:style>
  <w:style w:type="paragraph" w:customStyle="1" w:styleId="E63ECF4A32754FA4B9B4E6B5E9B1446714">
    <w:name w:val="E63ECF4A32754FA4B9B4E6B5E9B1446714"/>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4">
    <w:name w:val="CF46BBF59B9C48D69F17A03CD92A72F314"/>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8">
    <w:name w:val="522476F7C521403689EDB17614554E0C8"/>
    <w:rsid w:val="00E54B28"/>
    <w:pPr>
      <w:widowControl w:val="0"/>
      <w:jc w:val="both"/>
    </w:pPr>
    <w:rPr>
      <w:rFonts w:ascii="Times New Roman" w:eastAsia="宋体" w:hAnsi="Times New Roman" w:cs="Times New Roman"/>
      <w:szCs w:val="20"/>
    </w:rPr>
  </w:style>
  <w:style w:type="paragraph" w:customStyle="1" w:styleId="9565C37EA15E47ED8B182793C288CFDA10">
    <w:name w:val="9565C37EA15E47ED8B182793C288CFDA10"/>
    <w:rsid w:val="00E54B28"/>
    <w:pPr>
      <w:widowControl w:val="0"/>
      <w:jc w:val="both"/>
    </w:pPr>
    <w:rPr>
      <w:rFonts w:ascii="Times New Roman" w:eastAsia="宋体" w:hAnsi="Times New Roman" w:cs="Times New Roman"/>
      <w:szCs w:val="20"/>
    </w:rPr>
  </w:style>
  <w:style w:type="paragraph" w:customStyle="1" w:styleId="2920A8F36A9B4CC1A4BE84E8B12D60B310">
    <w:name w:val="2920A8F36A9B4CC1A4BE84E8B12D60B310"/>
    <w:rsid w:val="00E54B28"/>
    <w:pPr>
      <w:widowControl w:val="0"/>
      <w:jc w:val="both"/>
    </w:pPr>
    <w:rPr>
      <w:rFonts w:ascii="Times New Roman" w:eastAsia="宋体" w:hAnsi="Times New Roman" w:cs="Times New Roman"/>
      <w:szCs w:val="20"/>
    </w:rPr>
  </w:style>
  <w:style w:type="paragraph" w:customStyle="1" w:styleId="3C3B179872B64536B5625CD89E84351814">
    <w:name w:val="3C3B179872B64536B5625CD89E84351814"/>
    <w:rsid w:val="00E54B28"/>
    <w:pPr>
      <w:widowControl w:val="0"/>
      <w:jc w:val="both"/>
    </w:pPr>
    <w:rPr>
      <w:rFonts w:ascii="宋体" w:eastAsia="宋体" w:hAnsi="Courier New" w:cs="Times New Roman"/>
      <w:sz w:val="24"/>
      <w:szCs w:val="20"/>
    </w:rPr>
  </w:style>
  <w:style w:type="paragraph" w:customStyle="1" w:styleId="1C1A160851FB40F18B02393E9A03C9D813">
    <w:name w:val="1C1A160851FB40F18B02393E9A03C9D813"/>
    <w:rsid w:val="00E54B28"/>
    <w:pPr>
      <w:widowControl w:val="0"/>
      <w:jc w:val="both"/>
    </w:pPr>
    <w:rPr>
      <w:rFonts w:ascii="Times New Roman" w:eastAsia="宋体" w:hAnsi="Times New Roman" w:cs="Times New Roman"/>
      <w:szCs w:val="20"/>
    </w:rPr>
  </w:style>
  <w:style w:type="paragraph" w:customStyle="1" w:styleId="A37F49FF3D8447C4921841C033E9C5A86">
    <w:name w:val="A37F49FF3D8447C4921841C033E9C5A86"/>
    <w:rsid w:val="00E54B28"/>
    <w:pPr>
      <w:widowControl w:val="0"/>
      <w:jc w:val="both"/>
    </w:pPr>
    <w:rPr>
      <w:rFonts w:ascii="Times New Roman" w:eastAsia="宋体" w:hAnsi="Times New Roman" w:cs="Times New Roman"/>
      <w:szCs w:val="20"/>
    </w:rPr>
  </w:style>
  <w:style w:type="paragraph" w:customStyle="1" w:styleId="E632C606A3B648D590CFF675CD44A25A7">
    <w:name w:val="E632C606A3B648D590CFF675CD44A25A7"/>
    <w:rsid w:val="00E54B28"/>
    <w:pPr>
      <w:widowControl w:val="0"/>
      <w:jc w:val="both"/>
    </w:pPr>
    <w:rPr>
      <w:rFonts w:ascii="Times New Roman" w:eastAsia="宋体" w:hAnsi="Times New Roman" w:cs="Times New Roman"/>
      <w:szCs w:val="20"/>
    </w:rPr>
  </w:style>
  <w:style w:type="paragraph" w:customStyle="1" w:styleId="6CB1054404DE4E99A45001C2E293EA2D5">
    <w:name w:val="6CB1054404DE4E99A45001C2E293EA2D5"/>
    <w:rsid w:val="00E54B28"/>
    <w:pPr>
      <w:widowControl w:val="0"/>
      <w:jc w:val="both"/>
    </w:pPr>
    <w:rPr>
      <w:rFonts w:ascii="Times New Roman" w:eastAsia="宋体" w:hAnsi="Times New Roman" w:cs="Times New Roman"/>
      <w:szCs w:val="20"/>
    </w:rPr>
  </w:style>
  <w:style w:type="paragraph" w:customStyle="1" w:styleId="720E59DBBCF94AE1B941F35DB4C348895">
    <w:name w:val="720E59DBBCF94AE1B941F35DB4C348895"/>
    <w:rsid w:val="00E54B28"/>
    <w:pPr>
      <w:widowControl w:val="0"/>
      <w:jc w:val="both"/>
    </w:pPr>
    <w:rPr>
      <w:rFonts w:ascii="Times New Roman" w:eastAsia="宋体" w:hAnsi="Times New Roman" w:cs="Times New Roman"/>
      <w:szCs w:val="20"/>
    </w:rPr>
  </w:style>
  <w:style w:type="paragraph" w:customStyle="1" w:styleId="0D960221597443869063C023B1B9A8BF4">
    <w:name w:val="0D960221597443869063C023B1B9A8BF4"/>
    <w:rsid w:val="00E54B28"/>
    <w:pPr>
      <w:widowControl w:val="0"/>
      <w:jc w:val="both"/>
    </w:pPr>
    <w:rPr>
      <w:rFonts w:ascii="Times New Roman" w:eastAsia="宋体" w:hAnsi="Times New Roman" w:cs="Times New Roman"/>
      <w:szCs w:val="20"/>
    </w:rPr>
  </w:style>
  <w:style w:type="paragraph" w:customStyle="1" w:styleId="4E0F26ABB6B04B0A8E9194D693C2A65A4">
    <w:name w:val="4E0F26ABB6B04B0A8E9194D693C2A65A4"/>
    <w:rsid w:val="00E54B28"/>
    <w:pPr>
      <w:widowControl w:val="0"/>
      <w:jc w:val="both"/>
    </w:pPr>
    <w:rPr>
      <w:rFonts w:ascii="Times New Roman" w:eastAsia="宋体" w:hAnsi="Times New Roman" w:cs="Times New Roman"/>
      <w:szCs w:val="20"/>
    </w:rPr>
  </w:style>
  <w:style w:type="paragraph" w:customStyle="1" w:styleId="C558A2A21CCD4CA0ADA956092A8F04814">
    <w:name w:val="C558A2A21CCD4CA0ADA956092A8F04814"/>
    <w:rsid w:val="00E54B28"/>
    <w:pPr>
      <w:widowControl w:val="0"/>
      <w:jc w:val="both"/>
    </w:pPr>
    <w:rPr>
      <w:rFonts w:ascii="Times New Roman" w:eastAsia="宋体" w:hAnsi="Times New Roman" w:cs="Times New Roman"/>
      <w:szCs w:val="20"/>
    </w:rPr>
  </w:style>
  <w:style w:type="paragraph" w:customStyle="1" w:styleId="75708AAF2DE74BFBAA9B4B2B196A3E1F4">
    <w:name w:val="75708AAF2DE74BFBAA9B4B2B196A3E1F4"/>
    <w:rsid w:val="00E54B28"/>
    <w:pPr>
      <w:widowControl w:val="0"/>
      <w:jc w:val="both"/>
    </w:pPr>
    <w:rPr>
      <w:rFonts w:ascii="Times New Roman" w:eastAsia="宋体" w:hAnsi="Times New Roman" w:cs="Times New Roman"/>
      <w:szCs w:val="20"/>
    </w:rPr>
  </w:style>
  <w:style w:type="paragraph" w:customStyle="1" w:styleId="D1921518C0434646B1C74F9F97B428484">
    <w:name w:val="D1921518C0434646B1C74F9F97B428484"/>
    <w:rsid w:val="00E54B28"/>
    <w:pPr>
      <w:widowControl w:val="0"/>
      <w:jc w:val="both"/>
    </w:pPr>
    <w:rPr>
      <w:rFonts w:ascii="Times New Roman" w:eastAsia="宋体" w:hAnsi="Times New Roman" w:cs="Times New Roman"/>
      <w:szCs w:val="20"/>
    </w:rPr>
  </w:style>
  <w:style w:type="paragraph" w:customStyle="1" w:styleId="EDBA372EF6D24963AE5818C56E72FEDB4">
    <w:name w:val="EDBA372EF6D24963AE5818C56E72FEDB4"/>
    <w:rsid w:val="00E54B28"/>
    <w:pPr>
      <w:widowControl w:val="0"/>
      <w:jc w:val="both"/>
    </w:pPr>
    <w:rPr>
      <w:rFonts w:ascii="Times New Roman" w:eastAsia="宋体" w:hAnsi="Times New Roman" w:cs="Times New Roman"/>
      <w:szCs w:val="20"/>
    </w:rPr>
  </w:style>
  <w:style w:type="paragraph" w:customStyle="1" w:styleId="BE1E4B957A9E4D27B273AAE7A38B60C04">
    <w:name w:val="BE1E4B957A9E4D27B273AAE7A38B60C04"/>
    <w:rsid w:val="00E54B28"/>
    <w:pPr>
      <w:widowControl w:val="0"/>
      <w:jc w:val="both"/>
    </w:pPr>
    <w:rPr>
      <w:rFonts w:ascii="Times New Roman" w:eastAsia="宋体" w:hAnsi="Times New Roman" w:cs="Times New Roman"/>
      <w:szCs w:val="20"/>
    </w:rPr>
  </w:style>
  <w:style w:type="paragraph" w:customStyle="1" w:styleId="63ACD2E745AD4FFB82439AC308274F958">
    <w:name w:val="63ACD2E745AD4FFB82439AC308274F958"/>
    <w:rsid w:val="00E54B28"/>
    <w:pPr>
      <w:widowControl w:val="0"/>
      <w:jc w:val="both"/>
    </w:pPr>
    <w:rPr>
      <w:rFonts w:ascii="Times New Roman" w:eastAsia="宋体" w:hAnsi="Times New Roman" w:cs="Times New Roman"/>
      <w:szCs w:val="20"/>
    </w:rPr>
  </w:style>
  <w:style w:type="paragraph" w:customStyle="1" w:styleId="98AE08B020C849609BE723FE752A1C188">
    <w:name w:val="98AE08B020C849609BE723FE752A1C188"/>
    <w:rsid w:val="00E54B2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8">
    <w:name w:val="DA5BDF98C9FF40E98DAC3299E155BE768"/>
    <w:rsid w:val="00E54B28"/>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5">
    <w:name w:val="E63ECF4A32754FA4B9B4E6B5E9B1446715"/>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5">
    <w:name w:val="CF46BBF59B9C48D69F17A03CD92A72F315"/>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9">
    <w:name w:val="522476F7C521403689EDB17614554E0C9"/>
    <w:rsid w:val="00E54B28"/>
    <w:pPr>
      <w:widowControl w:val="0"/>
      <w:jc w:val="both"/>
    </w:pPr>
    <w:rPr>
      <w:rFonts w:ascii="Times New Roman" w:eastAsia="宋体" w:hAnsi="Times New Roman" w:cs="Times New Roman"/>
      <w:szCs w:val="20"/>
    </w:rPr>
  </w:style>
  <w:style w:type="paragraph" w:customStyle="1" w:styleId="9565C37EA15E47ED8B182793C288CFDA11">
    <w:name w:val="9565C37EA15E47ED8B182793C288CFDA11"/>
    <w:rsid w:val="00E54B28"/>
    <w:pPr>
      <w:widowControl w:val="0"/>
      <w:jc w:val="both"/>
    </w:pPr>
    <w:rPr>
      <w:rFonts w:ascii="Times New Roman" w:eastAsia="宋体" w:hAnsi="Times New Roman" w:cs="Times New Roman"/>
      <w:szCs w:val="20"/>
    </w:rPr>
  </w:style>
  <w:style w:type="paragraph" w:customStyle="1" w:styleId="2920A8F36A9B4CC1A4BE84E8B12D60B311">
    <w:name w:val="2920A8F36A9B4CC1A4BE84E8B12D60B311"/>
    <w:rsid w:val="00E54B28"/>
    <w:pPr>
      <w:widowControl w:val="0"/>
      <w:jc w:val="both"/>
    </w:pPr>
    <w:rPr>
      <w:rFonts w:ascii="Times New Roman" w:eastAsia="宋体" w:hAnsi="Times New Roman" w:cs="Times New Roman"/>
      <w:szCs w:val="20"/>
    </w:rPr>
  </w:style>
  <w:style w:type="paragraph" w:customStyle="1" w:styleId="3C3B179872B64536B5625CD89E84351815">
    <w:name w:val="3C3B179872B64536B5625CD89E84351815"/>
    <w:rsid w:val="00E54B28"/>
    <w:pPr>
      <w:widowControl w:val="0"/>
      <w:jc w:val="both"/>
    </w:pPr>
    <w:rPr>
      <w:rFonts w:ascii="宋体" w:eastAsia="宋体" w:hAnsi="Courier New" w:cs="Times New Roman"/>
      <w:sz w:val="24"/>
      <w:szCs w:val="20"/>
    </w:rPr>
  </w:style>
  <w:style w:type="paragraph" w:customStyle="1" w:styleId="1C1A160851FB40F18B02393E9A03C9D814">
    <w:name w:val="1C1A160851FB40F18B02393E9A03C9D814"/>
    <w:rsid w:val="00E54B28"/>
    <w:pPr>
      <w:widowControl w:val="0"/>
      <w:jc w:val="both"/>
    </w:pPr>
    <w:rPr>
      <w:rFonts w:ascii="Times New Roman" w:eastAsia="宋体" w:hAnsi="Times New Roman" w:cs="Times New Roman"/>
      <w:szCs w:val="20"/>
    </w:rPr>
  </w:style>
  <w:style w:type="paragraph" w:customStyle="1" w:styleId="A37F49FF3D8447C4921841C033E9C5A87">
    <w:name w:val="A37F49FF3D8447C4921841C033E9C5A87"/>
    <w:rsid w:val="00E54B28"/>
    <w:pPr>
      <w:widowControl w:val="0"/>
      <w:jc w:val="both"/>
    </w:pPr>
    <w:rPr>
      <w:rFonts w:ascii="Times New Roman" w:eastAsia="宋体" w:hAnsi="Times New Roman" w:cs="Times New Roman"/>
      <w:szCs w:val="20"/>
    </w:rPr>
  </w:style>
  <w:style w:type="paragraph" w:customStyle="1" w:styleId="E632C606A3B648D590CFF675CD44A25A8">
    <w:name w:val="E632C606A3B648D590CFF675CD44A25A8"/>
    <w:rsid w:val="00E54B28"/>
    <w:pPr>
      <w:widowControl w:val="0"/>
      <w:jc w:val="both"/>
    </w:pPr>
    <w:rPr>
      <w:rFonts w:ascii="Times New Roman" w:eastAsia="宋体" w:hAnsi="Times New Roman" w:cs="Times New Roman"/>
      <w:szCs w:val="20"/>
    </w:rPr>
  </w:style>
  <w:style w:type="paragraph" w:customStyle="1" w:styleId="6CB1054404DE4E99A45001C2E293EA2D6">
    <w:name w:val="6CB1054404DE4E99A45001C2E293EA2D6"/>
    <w:rsid w:val="00E54B28"/>
    <w:pPr>
      <w:widowControl w:val="0"/>
      <w:jc w:val="both"/>
    </w:pPr>
    <w:rPr>
      <w:rFonts w:ascii="Times New Roman" w:eastAsia="宋体" w:hAnsi="Times New Roman" w:cs="Times New Roman"/>
      <w:szCs w:val="20"/>
    </w:rPr>
  </w:style>
  <w:style w:type="paragraph" w:customStyle="1" w:styleId="720E59DBBCF94AE1B941F35DB4C348896">
    <w:name w:val="720E59DBBCF94AE1B941F35DB4C348896"/>
    <w:rsid w:val="00E54B28"/>
    <w:pPr>
      <w:widowControl w:val="0"/>
      <w:jc w:val="both"/>
    </w:pPr>
    <w:rPr>
      <w:rFonts w:ascii="Times New Roman" w:eastAsia="宋体" w:hAnsi="Times New Roman" w:cs="Times New Roman"/>
      <w:szCs w:val="20"/>
    </w:rPr>
  </w:style>
  <w:style w:type="paragraph" w:customStyle="1" w:styleId="0D960221597443869063C023B1B9A8BF5">
    <w:name w:val="0D960221597443869063C023B1B9A8BF5"/>
    <w:rsid w:val="00E54B28"/>
    <w:pPr>
      <w:widowControl w:val="0"/>
      <w:jc w:val="both"/>
    </w:pPr>
    <w:rPr>
      <w:rFonts w:ascii="Times New Roman" w:eastAsia="宋体" w:hAnsi="Times New Roman" w:cs="Times New Roman"/>
      <w:szCs w:val="20"/>
    </w:rPr>
  </w:style>
  <w:style w:type="paragraph" w:customStyle="1" w:styleId="4E0F26ABB6B04B0A8E9194D693C2A65A5">
    <w:name w:val="4E0F26ABB6B04B0A8E9194D693C2A65A5"/>
    <w:rsid w:val="00E54B28"/>
    <w:pPr>
      <w:widowControl w:val="0"/>
      <w:jc w:val="both"/>
    </w:pPr>
    <w:rPr>
      <w:rFonts w:ascii="Times New Roman" w:eastAsia="宋体" w:hAnsi="Times New Roman" w:cs="Times New Roman"/>
      <w:szCs w:val="20"/>
    </w:rPr>
  </w:style>
  <w:style w:type="paragraph" w:customStyle="1" w:styleId="C558A2A21CCD4CA0ADA956092A8F04815">
    <w:name w:val="C558A2A21CCD4CA0ADA956092A8F04815"/>
    <w:rsid w:val="00E54B28"/>
    <w:pPr>
      <w:widowControl w:val="0"/>
      <w:jc w:val="both"/>
    </w:pPr>
    <w:rPr>
      <w:rFonts w:ascii="Times New Roman" w:eastAsia="宋体" w:hAnsi="Times New Roman" w:cs="Times New Roman"/>
      <w:szCs w:val="20"/>
    </w:rPr>
  </w:style>
  <w:style w:type="paragraph" w:customStyle="1" w:styleId="75708AAF2DE74BFBAA9B4B2B196A3E1F5">
    <w:name w:val="75708AAF2DE74BFBAA9B4B2B196A3E1F5"/>
    <w:rsid w:val="00E54B28"/>
    <w:pPr>
      <w:widowControl w:val="0"/>
      <w:jc w:val="both"/>
    </w:pPr>
    <w:rPr>
      <w:rFonts w:ascii="Times New Roman" w:eastAsia="宋体" w:hAnsi="Times New Roman" w:cs="Times New Roman"/>
      <w:szCs w:val="20"/>
    </w:rPr>
  </w:style>
  <w:style w:type="paragraph" w:customStyle="1" w:styleId="D1921518C0434646B1C74F9F97B428485">
    <w:name w:val="D1921518C0434646B1C74F9F97B428485"/>
    <w:rsid w:val="00E54B28"/>
    <w:pPr>
      <w:widowControl w:val="0"/>
      <w:jc w:val="both"/>
    </w:pPr>
    <w:rPr>
      <w:rFonts w:ascii="Times New Roman" w:eastAsia="宋体" w:hAnsi="Times New Roman" w:cs="Times New Roman"/>
      <w:szCs w:val="20"/>
    </w:rPr>
  </w:style>
  <w:style w:type="paragraph" w:customStyle="1" w:styleId="EDBA372EF6D24963AE5818C56E72FEDB5">
    <w:name w:val="EDBA372EF6D24963AE5818C56E72FEDB5"/>
    <w:rsid w:val="00E54B28"/>
    <w:pPr>
      <w:widowControl w:val="0"/>
      <w:jc w:val="both"/>
    </w:pPr>
    <w:rPr>
      <w:rFonts w:ascii="Times New Roman" w:eastAsia="宋体" w:hAnsi="Times New Roman" w:cs="Times New Roman"/>
      <w:szCs w:val="20"/>
    </w:rPr>
  </w:style>
  <w:style w:type="paragraph" w:customStyle="1" w:styleId="BE1E4B957A9E4D27B273AAE7A38B60C05">
    <w:name w:val="BE1E4B957A9E4D27B273AAE7A38B60C05"/>
    <w:rsid w:val="00E54B28"/>
    <w:pPr>
      <w:widowControl w:val="0"/>
      <w:jc w:val="both"/>
    </w:pPr>
    <w:rPr>
      <w:rFonts w:ascii="Times New Roman" w:eastAsia="宋体" w:hAnsi="Times New Roman" w:cs="Times New Roman"/>
      <w:szCs w:val="20"/>
    </w:rPr>
  </w:style>
  <w:style w:type="paragraph" w:customStyle="1" w:styleId="63ACD2E745AD4FFB82439AC308274F959">
    <w:name w:val="63ACD2E745AD4FFB82439AC308274F959"/>
    <w:rsid w:val="00E54B28"/>
    <w:pPr>
      <w:widowControl w:val="0"/>
      <w:jc w:val="both"/>
    </w:pPr>
    <w:rPr>
      <w:rFonts w:ascii="Times New Roman" w:eastAsia="宋体" w:hAnsi="Times New Roman" w:cs="Times New Roman"/>
      <w:szCs w:val="20"/>
    </w:rPr>
  </w:style>
  <w:style w:type="paragraph" w:customStyle="1" w:styleId="98AE08B020C849609BE723FE752A1C189">
    <w:name w:val="98AE08B020C849609BE723FE752A1C189"/>
    <w:rsid w:val="00E54B2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9">
    <w:name w:val="DA5BDF98C9FF40E98DAC3299E155BE769"/>
    <w:rsid w:val="00E54B28"/>
    <w:pPr>
      <w:widowControl w:val="0"/>
      <w:autoSpaceDE w:val="0"/>
      <w:autoSpaceDN w:val="0"/>
      <w:adjustRightInd w:val="0"/>
    </w:pPr>
    <w:rPr>
      <w:rFonts w:ascii="黑体" w:eastAsia="黑体" w:cs="黑体"/>
      <w:color w:val="000000"/>
      <w:kern w:val="0"/>
      <w:sz w:val="24"/>
      <w:szCs w:val="24"/>
    </w:rPr>
  </w:style>
  <w:style w:type="paragraph" w:customStyle="1" w:styleId="A08FA3A2004D41F98CF0DEBE9DCE65C9">
    <w:name w:val="A08FA3A2004D41F98CF0DEBE9DCE65C9"/>
    <w:rsid w:val="002536BE"/>
    <w:pPr>
      <w:widowControl w:val="0"/>
      <w:jc w:val="both"/>
    </w:pPr>
  </w:style>
  <w:style w:type="paragraph" w:customStyle="1" w:styleId="287F04E8EF7E47FBBBEAF5CE2051C7BE">
    <w:name w:val="287F04E8EF7E47FBBBEAF5CE2051C7BE"/>
    <w:rsid w:val="002536BE"/>
    <w:pPr>
      <w:widowControl w:val="0"/>
      <w:jc w:val="both"/>
    </w:pPr>
  </w:style>
  <w:style w:type="paragraph" w:customStyle="1" w:styleId="C91697B47FD54E14B8BFB393FED79E79">
    <w:name w:val="C91697B47FD54E14B8BFB393FED79E79"/>
    <w:rsid w:val="002536BE"/>
    <w:pPr>
      <w:widowControl w:val="0"/>
      <w:jc w:val="both"/>
    </w:pPr>
  </w:style>
  <w:style w:type="paragraph" w:customStyle="1" w:styleId="6B14715A028B42A192E3CFC93C95071D">
    <w:name w:val="6B14715A028B42A192E3CFC93C95071D"/>
    <w:rsid w:val="002536BE"/>
    <w:pPr>
      <w:widowControl w:val="0"/>
      <w:jc w:val="both"/>
    </w:pPr>
  </w:style>
  <w:style w:type="paragraph" w:customStyle="1" w:styleId="648037717CA44B5F9EA8B60D878DAA24">
    <w:name w:val="648037717CA44B5F9EA8B60D878DAA24"/>
    <w:rsid w:val="00EE7CD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B5529F-4884-47C4-9EE5-0241FE8D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chennes</cp:lastModifiedBy>
  <cp:revision>119</cp:revision>
  <dcterms:created xsi:type="dcterms:W3CDTF">2012-08-17T07:06:00Z</dcterms:created>
  <dcterms:modified xsi:type="dcterms:W3CDTF">2013-11-27T05:30:00Z</dcterms:modified>
</cp:coreProperties>
</file>